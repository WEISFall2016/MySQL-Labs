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24D53" w14:textId="77777777" w:rsidR="00B2474A" w:rsidRDefault="00E1153D">
      <w:pPr>
        <w:spacing w:before="45"/>
        <w:ind w:left="110"/>
        <w:rPr>
          <w:sz w:val="31"/>
          <w:szCs w:val="31"/>
        </w:rPr>
      </w:pPr>
      <w:r>
        <w:rPr>
          <w:b/>
          <w:spacing w:val="2"/>
          <w:w w:val="102"/>
          <w:sz w:val="31"/>
          <w:szCs w:val="31"/>
        </w:rPr>
        <w:t>Ob</w:t>
      </w:r>
      <w:r>
        <w:rPr>
          <w:b/>
          <w:spacing w:val="1"/>
          <w:w w:val="102"/>
          <w:sz w:val="31"/>
          <w:szCs w:val="31"/>
        </w:rPr>
        <w:t>j</w:t>
      </w:r>
      <w:r>
        <w:rPr>
          <w:b/>
          <w:spacing w:val="2"/>
          <w:w w:val="102"/>
          <w:sz w:val="31"/>
          <w:szCs w:val="31"/>
        </w:rPr>
        <w:t>ec</w:t>
      </w:r>
      <w:r>
        <w:rPr>
          <w:b/>
          <w:spacing w:val="1"/>
          <w:w w:val="102"/>
          <w:sz w:val="31"/>
          <w:szCs w:val="31"/>
        </w:rPr>
        <w:t>tiv</w:t>
      </w:r>
      <w:r>
        <w:rPr>
          <w:b/>
          <w:spacing w:val="2"/>
          <w:w w:val="102"/>
          <w:sz w:val="31"/>
          <w:szCs w:val="31"/>
        </w:rPr>
        <w:t>e</w:t>
      </w:r>
      <w:r>
        <w:rPr>
          <w:b/>
          <w:spacing w:val="1"/>
          <w:w w:val="102"/>
          <w:sz w:val="31"/>
          <w:szCs w:val="31"/>
        </w:rPr>
        <w:t>s</w:t>
      </w:r>
      <w:r>
        <w:rPr>
          <w:b/>
          <w:w w:val="102"/>
          <w:sz w:val="31"/>
          <w:szCs w:val="31"/>
        </w:rPr>
        <w:t>:</w:t>
      </w:r>
    </w:p>
    <w:p w14:paraId="394D32A8" w14:textId="77777777" w:rsidR="00B2474A" w:rsidRDefault="00B2474A">
      <w:pPr>
        <w:spacing w:before="6" w:line="240" w:lineRule="exact"/>
        <w:rPr>
          <w:sz w:val="24"/>
          <w:szCs w:val="24"/>
        </w:rPr>
      </w:pPr>
    </w:p>
    <w:p w14:paraId="619D3823" w14:textId="77777777" w:rsidR="00B2474A" w:rsidRPr="00E1153D" w:rsidRDefault="00E1153D" w:rsidP="00E1153D">
      <w:pPr>
        <w:ind w:left="110" w:right="417"/>
        <w:rPr>
          <w:sz w:val="24"/>
          <w:szCs w:val="24"/>
        </w:rPr>
      </w:pPr>
      <w:r>
        <w:rPr>
          <w:sz w:val="24"/>
          <w:szCs w:val="24"/>
        </w:rPr>
        <w:t>To understand and use commit and rollback, and to learn and use the basic syntax of MySQL’s Data Manipulation Language (DML), to insert, update and delete data from existing tables.</w:t>
      </w:r>
    </w:p>
    <w:p w14:paraId="677F8023" w14:textId="77777777" w:rsidR="00B2474A" w:rsidRDefault="00B2474A">
      <w:pPr>
        <w:spacing w:before="19" w:line="240" w:lineRule="exact"/>
        <w:rPr>
          <w:sz w:val="24"/>
          <w:szCs w:val="24"/>
        </w:rPr>
      </w:pPr>
    </w:p>
    <w:p w14:paraId="2163AE5C" w14:textId="77777777" w:rsidR="00B2474A" w:rsidRDefault="00E1153D">
      <w:pPr>
        <w:ind w:left="110"/>
        <w:rPr>
          <w:sz w:val="31"/>
          <w:szCs w:val="31"/>
        </w:rPr>
      </w:pPr>
      <w:r>
        <w:rPr>
          <w:b/>
          <w:spacing w:val="2"/>
          <w:sz w:val="31"/>
          <w:szCs w:val="31"/>
        </w:rPr>
        <w:t>P</w:t>
      </w:r>
      <w:r>
        <w:rPr>
          <w:b/>
          <w:spacing w:val="3"/>
          <w:sz w:val="31"/>
          <w:szCs w:val="31"/>
        </w:rPr>
        <w:t>A</w:t>
      </w:r>
      <w:r>
        <w:rPr>
          <w:b/>
          <w:spacing w:val="2"/>
          <w:sz w:val="31"/>
          <w:szCs w:val="31"/>
        </w:rPr>
        <w:t>R</w:t>
      </w:r>
      <w:r>
        <w:rPr>
          <w:b/>
          <w:sz w:val="31"/>
          <w:szCs w:val="31"/>
        </w:rPr>
        <w:t>T</w:t>
      </w:r>
      <w:r>
        <w:rPr>
          <w:b/>
          <w:spacing w:val="22"/>
          <w:sz w:val="31"/>
          <w:szCs w:val="31"/>
        </w:rPr>
        <w:t xml:space="preserve"> </w:t>
      </w:r>
      <w:r>
        <w:rPr>
          <w:b/>
          <w:sz w:val="31"/>
          <w:szCs w:val="31"/>
        </w:rPr>
        <w:t>I</w:t>
      </w:r>
      <w:r>
        <w:rPr>
          <w:b/>
          <w:spacing w:val="5"/>
          <w:sz w:val="31"/>
          <w:szCs w:val="31"/>
        </w:rPr>
        <w:t xml:space="preserve"> </w:t>
      </w:r>
      <w:r>
        <w:rPr>
          <w:b/>
          <w:sz w:val="31"/>
          <w:szCs w:val="31"/>
        </w:rPr>
        <w:t>–</w:t>
      </w:r>
      <w:r>
        <w:rPr>
          <w:b/>
          <w:spacing w:val="7"/>
          <w:sz w:val="31"/>
          <w:szCs w:val="31"/>
        </w:rPr>
        <w:t xml:space="preserve"> </w:t>
      </w:r>
      <w:r>
        <w:rPr>
          <w:b/>
          <w:spacing w:val="2"/>
          <w:sz w:val="31"/>
          <w:szCs w:val="31"/>
        </w:rPr>
        <w:t>Tr</w:t>
      </w:r>
      <w:r>
        <w:rPr>
          <w:b/>
          <w:spacing w:val="1"/>
          <w:sz w:val="31"/>
          <w:szCs w:val="31"/>
        </w:rPr>
        <w:t>a</w:t>
      </w:r>
      <w:r>
        <w:rPr>
          <w:b/>
          <w:spacing w:val="2"/>
          <w:sz w:val="31"/>
          <w:szCs w:val="31"/>
        </w:rPr>
        <w:t>n</w:t>
      </w:r>
      <w:r>
        <w:rPr>
          <w:b/>
          <w:spacing w:val="1"/>
          <w:sz w:val="31"/>
          <w:szCs w:val="31"/>
        </w:rPr>
        <w:t>sa</w:t>
      </w:r>
      <w:r>
        <w:rPr>
          <w:b/>
          <w:spacing w:val="2"/>
          <w:sz w:val="31"/>
          <w:szCs w:val="31"/>
        </w:rPr>
        <w:t>c</w:t>
      </w:r>
      <w:r>
        <w:rPr>
          <w:b/>
          <w:spacing w:val="1"/>
          <w:sz w:val="31"/>
          <w:szCs w:val="31"/>
        </w:rPr>
        <w:t>tio</w:t>
      </w:r>
      <w:r>
        <w:rPr>
          <w:b/>
          <w:sz w:val="31"/>
          <w:szCs w:val="31"/>
        </w:rPr>
        <w:t>n</w:t>
      </w:r>
      <w:r>
        <w:rPr>
          <w:b/>
          <w:spacing w:val="36"/>
          <w:sz w:val="31"/>
          <w:szCs w:val="31"/>
        </w:rPr>
        <w:t xml:space="preserve"> </w:t>
      </w:r>
      <w:r>
        <w:rPr>
          <w:b/>
          <w:spacing w:val="2"/>
          <w:sz w:val="31"/>
          <w:szCs w:val="31"/>
        </w:rPr>
        <w:t>C</w:t>
      </w:r>
      <w:r>
        <w:rPr>
          <w:b/>
          <w:spacing w:val="1"/>
          <w:sz w:val="31"/>
          <w:szCs w:val="31"/>
        </w:rPr>
        <w:t>o</w:t>
      </w:r>
      <w:r>
        <w:rPr>
          <w:b/>
          <w:spacing w:val="2"/>
          <w:sz w:val="31"/>
          <w:szCs w:val="31"/>
        </w:rPr>
        <w:t>n</w:t>
      </w:r>
      <w:r>
        <w:rPr>
          <w:b/>
          <w:spacing w:val="1"/>
          <w:sz w:val="31"/>
          <w:szCs w:val="31"/>
        </w:rPr>
        <w:t>t</w:t>
      </w:r>
      <w:r>
        <w:rPr>
          <w:b/>
          <w:spacing w:val="2"/>
          <w:sz w:val="31"/>
          <w:szCs w:val="31"/>
        </w:rPr>
        <w:t>r</w:t>
      </w:r>
      <w:r>
        <w:rPr>
          <w:b/>
          <w:spacing w:val="1"/>
          <w:sz w:val="31"/>
          <w:szCs w:val="31"/>
        </w:rPr>
        <w:t>o</w:t>
      </w:r>
      <w:r>
        <w:rPr>
          <w:b/>
          <w:sz w:val="31"/>
          <w:szCs w:val="31"/>
        </w:rPr>
        <w:t>l</w:t>
      </w:r>
      <w:r>
        <w:rPr>
          <w:b/>
          <w:spacing w:val="24"/>
          <w:sz w:val="31"/>
          <w:szCs w:val="31"/>
        </w:rPr>
        <w:t xml:space="preserve"> </w:t>
      </w:r>
      <w:r>
        <w:rPr>
          <w:b/>
          <w:spacing w:val="2"/>
          <w:sz w:val="31"/>
          <w:szCs w:val="31"/>
        </w:rPr>
        <w:t>w</w:t>
      </w:r>
      <w:r>
        <w:rPr>
          <w:b/>
          <w:spacing w:val="1"/>
          <w:sz w:val="31"/>
          <w:szCs w:val="31"/>
        </w:rPr>
        <w:t>it</w:t>
      </w:r>
      <w:r>
        <w:rPr>
          <w:b/>
          <w:sz w:val="31"/>
          <w:szCs w:val="31"/>
        </w:rPr>
        <w:t>h</w:t>
      </w:r>
      <w:r>
        <w:rPr>
          <w:b/>
          <w:spacing w:val="16"/>
          <w:sz w:val="31"/>
          <w:szCs w:val="31"/>
        </w:rPr>
        <w:t xml:space="preserve"> </w:t>
      </w:r>
      <w:r>
        <w:rPr>
          <w:b/>
          <w:spacing w:val="2"/>
          <w:sz w:val="31"/>
          <w:szCs w:val="31"/>
        </w:rPr>
        <w:t>C</w:t>
      </w:r>
      <w:r>
        <w:rPr>
          <w:b/>
          <w:spacing w:val="1"/>
          <w:sz w:val="31"/>
          <w:szCs w:val="31"/>
        </w:rPr>
        <w:t>o</w:t>
      </w:r>
      <w:r>
        <w:rPr>
          <w:b/>
          <w:spacing w:val="3"/>
          <w:sz w:val="31"/>
          <w:szCs w:val="31"/>
        </w:rPr>
        <w:t>mm</w:t>
      </w:r>
      <w:r>
        <w:rPr>
          <w:b/>
          <w:spacing w:val="1"/>
          <w:sz w:val="31"/>
          <w:szCs w:val="31"/>
        </w:rPr>
        <w:t>it</w:t>
      </w:r>
      <w:r>
        <w:rPr>
          <w:b/>
          <w:sz w:val="31"/>
          <w:szCs w:val="31"/>
        </w:rPr>
        <w:t>,</w:t>
      </w:r>
      <w:r>
        <w:rPr>
          <w:b/>
          <w:spacing w:val="26"/>
          <w:sz w:val="31"/>
          <w:szCs w:val="31"/>
        </w:rPr>
        <w:t xml:space="preserve"> </w:t>
      </w:r>
      <w:r>
        <w:rPr>
          <w:b/>
          <w:spacing w:val="2"/>
          <w:sz w:val="31"/>
          <w:szCs w:val="31"/>
        </w:rPr>
        <w:t>R</w:t>
      </w:r>
      <w:r>
        <w:rPr>
          <w:b/>
          <w:spacing w:val="1"/>
          <w:sz w:val="31"/>
          <w:szCs w:val="31"/>
        </w:rPr>
        <w:t>oll</w:t>
      </w:r>
      <w:r>
        <w:rPr>
          <w:b/>
          <w:spacing w:val="2"/>
          <w:sz w:val="31"/>
          <w:szCs w:val="31"/>
        </w:rPr>
        <w:t>b</w:t>
      </w:r>
      <w:r>
        <w:rPr>
          <w:b/>
          <w:spacing w:val="1"/>
          <w:sz w:val="31"/>
          <w:szCs w:val="31"/>
        </w:rPr>
        <w:t>a</w:t>
      </w:r>
      <w:r>
        <w:rPr>
          <w:b/>
          <w:spacing w:val="2"/>
          <w:sz w:val="31"/>
          <w:szCs w:val="31"/>
        </w:rPr>
        <w:t>c</w:t>
      </w:r>
      <w:r>
        <w:rPr>
          <w:b/>
          <w:sz w:val="31"/>
          <w:szCs w:val="31"/>
        </w:rPr>
        <w:t>k</w:t>
      </w:r>
      <w:r>
        <w:rPr>
          <w:b/>
          <w:spacing w:val="28"/>
          <w:sz w:val="31"/>
          <w:szCs w:val="31"/>
        </w:rPr>
        <w:t xml:space="preserve"> </w:t>
      </w:r>
      <w:r>
        <w:rPr>
          <w:b/>
          <w:spacing w:val="1"/>
          <w:w w:val="102"/>
          <w:sz w:val="31"/>
          <w:szCs w:val="31"/>
        </w:rPr>
        <w:t>a</w:t>
      </w:r>
      <w:r>
        <w:rPr>
          <w:b/>
          <w:spacing w:val="2"/>
          <w:w w:val="102"/>
          <w:sz w:val="31"/>
          <w:szCs w:val="31"/>
        </w:rPr>
        <w:t>n</w:t>
      </w:r>
      <w:r>
        <w:rPr>
          <w:b/>
          <w:w w:val="102"/>
          <w:sz w:val="31"/>
          <w:szCs w:val="31"/>
        </w:rPr>
        <w:t>d</w:t>
      </w:r>
    </w:p>
    <w:p w14:paraId="0824CBA1" w14:textId="77777777" w:rsidR="00B2474A" w:rsidRDefault="00E1153D">
      <w:pPr>
        <w:spacing w:before="13"/>
        <w:ind w:left="110"/>
        <w:rPr>
          <w:sz w:val="31"/>
          <w:szCs w:val="31"/>
        </w:rPr>
      </w:pPr>
      <w:proofErr w:type="spellStart"/>
      <w:r>
        <w:rPr>
          <w:b/>
          <w:w w:val="102"/>
          <w:sz w:val="31"/>
          <w:szCs w:val="31"/>
        </w:rPr>
        <w:t>S</w:t>
      </w:r>
      <w:r>
        <w:rPr>
          <w:b/>
          <w:spacing w:val="2"/>
          <w:w w:val="102"/>
          <w:sz w:val="31"/>
          <w:szCs w:val="31"/>
        </w:rPr>
        <w:t>av</w:t>
      </w:r>
      <w:r>
        <w:rPr>
          <w:b/>
          <w:spacing w:val="1"/>
          <w:w w:val="102"/>
          <w:sz w:val="31"/>
          <w:szCs w:val="31"/>
        </w:rPr>
        <w:t>e</w:t>
      </w:r>
      <w:r>
        <w:rPr>
          <w:b/>
          <w:spacing w:val="2"/>
          <w:w w:val="102"/>
          <w:sz w:val="31"/>
          <w:szCs w:val="31"/>
        </w:rPr>
        <w:t>po</w:t>
      </w:r>
      <w:r>
        <w:rPr>
          <w:b/>
          <w:spacing w:val="1"/>
          <w:w w:val="102"/>
          <w:sz w:val="31"/>
          <w:szCs w:val="31"/>
        </w:rPr>
        <w:t>i</w:t>
      </w:r>
      <w:r>
        <w:rPr>
          <w:b/>
          <w:spacing w:val="2"/>
          <w:w w:val="102"/>
          <w:sz w:val="31"/>
          <w:szCs w:val="31"/>
        </w:rPr>
        <w:t>n</w:t>
      </w:r>
      <w:r>
        <w:rPr>
          <w:b/>
          <w:w w:val="102"/>
          <w:sz w:val="31"/>
          <w:szCs w:val="31"/>
        </w:rPr>
        <w:t>t</w:t>
      </w:r>
      <w:proofErr w:type="spellEnd"/>
    </w:p>
    <w:p w14:paraId="06A4888E" w14:textId="77777777" w:rsidR="00B2474A" w:rsidRDefault="00B2474A">
      <w:pPr>
        <w:spacing w:before="6" w:line="240" w:lineRule="exact"/>
        <w:rPr>
          <w:sz w:val="24"/>
          <w:szCs w:val="24"/>
        </w:rPr>
      </w:pPr>
    </w:p>
    <w:p w14:paraId="71175160" w14:textId="77777777" w:rsidR="00B2474A" w:rsidRDefault="00E1153D">
      <w:pPr>
        <w:ind w:left="110" w:right="84"/>
        <w:rPr>
          <w:sz w:val="24"/>
          <w:szCs w:val="24"/>
        </w:rPr>
      </w:pPr>
      <w:r>
        <w:rPr>
          <w:sz w:val="24"/>
          <w:szCs w:val="24"/>
        </w:rPr>
        <w:t xml:space="preserve">One of the first things a new MySQL user must understand is that data added to, modified in, or deleted from a table are saved immediately, this option can be disabled when using the command-line interface and can be very useful for implementing save points and rolling back changes. MySQL allows users to make a series of data-changing statements together as one logical unit of work. This unit of work, referred to as a transaction, begins when a new transaction is </w:t>
      </w:r>
      <w:proofErr w:type="gramStart"/>
      <w:r>
        <w:rPr>
          <w:sz w:val="24"/>
          <w:szCs w:val="24"/>
        </w:rPr>
        <w:t>started  and</w:t>
      </w:r>
      <w:proofErr w:type="gramEnd"/>
      <w:r>
        <w:rPr>
          <w:sz w:val="24"/>
          <w:szCs w:val="24"/>
        </w:rPr>
        <w:t xml:space="preserve"> ends when the transaction is either committed or rolled back. Because of MySQL’s transaction control logic, a user may make numerous changes to the data in tables. If the user is satisfied with the changes made, the data can be saved in the database. Alternatively, if a problem is discovered</w:t>
      </w:r>
    </w:p>
    <w:p w14:paraId="2699CD02" w14:textId="77777777" w:rsidR="00B2474A" w:rsidRDefault="00E1153D">
      <w:pPr>
        <w:spacing w:before="1"/>
        <w:ind w:left="110" w:right="432"/>
        <w:rPr>
          <w:sz w:val="24"/>
          <w:szCs w:val="24"/>
        </w:rPr>
      </w:pPr>
      <w:proofErr w:type="gramStart"/>
      <w:r>
        <w:rPr>
          <w:sz w:val="24"/>
          <w:szCs w:val="24"/>
        </w:rPr>
        <w:t>with</w:t>
      </w:r>
      <w:proofErr w:type="gramEnd"/>
      <w:r>
        <w:rPr>
          <w:sz w:val="24"/>
          <w:szCs w:val="24"/>
        </w:rPr>
        <w:t xml:space="preserve"> the changes made, all changes made can be discarded. Either alternative ends the transaction.</w:t>
      </w:r>
    </w:p>
    <w:p w14:paraId="755A8663" w14:textId="77777777" w:rsidR="00B2474A" w:rsidRDefault="00B2474A">
      <w:pPr>
        <w:spacing w:before="15" w:line="220" w:lineRule="exact"/>
        <w:rPr>
          <w:sz w:val="22"/>
          <w:szCs w:val="22"/>
        </w:rPr>
      </w:pPr>
    </w:p>
    <w:p w14:paraId="2CE27ACD" w14:textId="77777777" w:rsidR="00B2474A" w:rsidRDefault="00E1153D">
      <w:pPr>
        <w:ind w:left="110"/>
        <w:rPr>
          <w:sz w:val="24"/>
          <w:szCs w:val="24"/>
        </w:rPr>
      </w:pPr>
      <w:r>
        <w:rPr>
          <w:b/>
          <w:sz w:val="24"/>
          <w:szCs w:val="24"/>
        </w:rPr>
        <w:t>DI</w:t>
      </w:r>
      <w:r>
        <w:rPr>
          <w:b/>
          <w:spacing w:val="-2"/>
          <w:sz w:val="24"/>
          <w:szCs w:val="24"/>
        </w:rPr>
        <w:t>S</w:t>
      </w:r>
      <w:r>
        <w:rPr>
          <w:b/>
          <w:sz w:val="24"/>
          <w:szCs w:val="24"/>
        </w:rPr>
        <w:t>ABLE AUTOCOMMIT</w:t>
      </w:r>
    </w:p>
    <w:p w14:paraId="078DE79D" w14:textId="77777777" w:rsidR="00B2474A" w:rsidRDefault="00B2474A">
      <w:pPr>
        <w:spacing w:before="2" w:line="240" w:lineRule="exact"/>
        <w:rPr>
          <w:sz w:val="24"/>
          <w:szCs w:val="24"/>
        </w:rPr>
      </w:pPr>
    </w:p>
    <w:p w14:paraId="69FB1D0B" w14:textId="77777777" w:rsidR="00B2474A" w:rsidRDefault="00E1153D">
      <w:pPr>
        <w:ind w:left="110" w:right="356"/>
        <w:rPr>
          <w:sz w:val="24"/>
          <w:szCs w:val="24"/>
        </w:rPr>
      </w:pPr>
      <w:r>
        <w:rPr>
          <w:sz w:val="24"/>
          <w:szCs w:val="24"/>
        </w:rPr>
        <w:t xml:space="preserve">By default MySQL starts in </w:t>
      </w:r>
      <w:proofErr w:type="spellStart"/>
      <w:r>
        <w:rPr>
          <w:sz w:val="24"/>
          <w:szCs w:val="24"/>
        </w:rPr>
        <w:t>autocommit</w:t>
      </w:r>
      <w:proofErr w:type="spellEnd"/>
      <w:r>
        <w:rPr>
          <w:sz w:val="24"/>
          <w:szCs w:val="24"/>
        </w:rPr>
        <w:t xml:space="preserve"> mode, what this means is any time you run an SQL query any changes that take place are automatically changed. You can disable </w:t>
      </w:r>
      <w:proofErr w:type="spellStart"/>
      <w:r>
        <w:rPr>
          <w:sz w:val="24"/>
          <w:szCs w:val="24"/>
        </w:rPr>
        <w:t>autocommit</w:t>
      </w:r>
      <w:proofErr w:type="spellEnd"/>
      <w:r>
        <w:rPr>
          <w:sz w:val="24"/>
          <w:szCs w:val="24"/>
        </w:rPr>
        <w:t xml:space="preserve"> by issuing the following command during your MySQL session.</w:t>
      </w:r>
    </w:p>
    <w:p w14:paraId="619612E0" w14:textId="77777777" w:rsidR="00B2474A" w:rsidRDefault="00B2474A">
      <w:pPr>
        <w:spacing w:before="15" w:line="240" w:lineRule="exact"/>
        <w:rPr>
          <w:sz w:val="24"/>
          <w:szCs w:val="24"/>
        </w:rPr>
      </w:pPr>
    </w:p>
    <w:p w14:paraId="555EFA15" w14:textId="77777777"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SET </w:t>
      </w:r>
      <w:proofErr w:type="spellStart"/>
      <w:r>
        <w:rPr>
          <w:rFonts w:ascii="Courier New" w:eastAsia="Courier New" w:hAnsi="Courier New" w:cs="Courier New"/>
          <w:sz w:val="24"/>
          <w:szCs w:val="24"/>
        </w:rPr>
        <w:t>autocommit</w:t>
      </w:r>
      <w:proofErr w:type="spellEnd"/>
      <w:r>
        <w:rPr>
          <w:rFonts w:ascii="Courier New" w:eastAsia="Courier New" w:hAnsi="Courier New" w:cs="Courier New"/>
          <w:sz w:val="24"/>
          <w:szCs w:val="24"/>
        </w:rPr>
        <w:t xml:space="preserve"> = 0;</w:t>
      </w:r>
    </w:p>
    <w:p w14:paraId="37ACE83F" w14:textId="77777777" w:rsidR="00B2474A" w:rsidRDefault="00B2474A">
      <w:pPr>
        <w:spacing w:before="13" w:line="200" w:lineRule="exact"/>
      </w:pPr>
    </w:p>
    <w:p w14:paraId="7F5692F2" w14:textId="77777777" w:rsidR="00B2474A" w:rsidRDefault="00E1153D">
      <w:pPr>
        <w:ind w:left="110"/>
        <w:rPr>
          <w:sz w:val="24"/>
          <w:szCs w:val="24"/>
        </w:rPr>
      </w:pPr>
      <w:r>
        <w:rPr>
          <w:b/>
          <w:spacing w:val="-2"/>
          <w:sz w:val="24"/>
          <w:szCs w:val="24"/>
        </w:rPr>
        <w:t>S</w:t>
      </w:r>
      <w:r>
        <w:rPr>
          <w:b/>
          <w:sz w:val="24"/>
          <w:szCs w:val="24"/>
        </w:rPr>
        <w:t>TART A NEW TRAN</w:t>
      </w:r>
      <w:r>
        <w:rPr>
          <w:b/>
          <w:spacing w:val="-2"/>
          <w:sz w:val="24"/>
          <w:szCs w:val="24"/>
        </w:rPr>
        <w:t>S</w:t>
      </w:r>
      <w:r>
        <w:rPr>
          <w:b/>
          <w:sz w:val="24"/>
          <w:szCs w:val="24"/>
        </w:rPr>
        <w:t>ACTION</w:t>
      </w:r>
    </w:p>
    <w:p w14:paraId="37505ADB" w14:textId="77777777" w:rsidR="00B2474A" w:rsidRDefault="00B2474A">
      <w:pPr>
        <w:spacing w:before="2" w:line="240" w:lineRule="exact"/>
        <w:rPr>
          <w:sz w:val="24"/>
          <w:szCs w:val="24"/>
        </w:rPr>
      </w:pPr>
    </w:p>
    <w:p w14:paraId="20BA50A9" w14:textId="77777777" w:rsidR="00B2474A" w:rsidRDefault="00E1153D">
      <w:pPr>
        <w:ind w:left="110" w:right="63"/>
        <w:jc w:val="both"/>
        <w:rPr>
          <w:sz w:val="24"/>
          <w:szCs w:val="24"/>
        </w:rPr>
      </w:pPr>
      <w:r>
        <w:rPr>
          <w:sz w:val="24"/>
          <w:szCs w:val="24"/>
        </w:rPr>
        <w:t xml:space="preserve">You can start a new transaction in MySQL by issuing the START TRANSACTION command. When you start a transaction, </w:t>
      </w:r>
      <w:proofErr w:type="spellStart"/>
      <w:r>
        <w:rPr>
          <w:sz w:val="24"/>
          <w:szCs w:val="24"/>
        </w:rPr>
        <w:t>autocommit</w:t>
      </w:r>
      <w:proofErr w:type="spellEnd"/>
      <w:r>
        <w:rPr>
          <w:sz w:val="24"/>
          <w:szCs w:val="24"/>
        </w:rPr>
        <w:t xml:space="preserve"> is automatically set to 0 until you COMMIT or ROLLBACK, at which point </w:t>
      </w:r>
      <w:proofErr w:type="spellStart"/>
      <w:r>
        <w:rPr>
          <w:sz w:val="24"/>
          <w:szCs w:val="24"/>
        </w:rPr>
        <w:t>autocommit</w:t>
      </w:r>
      <w:proofErr w:type="spellEnd"/>
      <w:r>
        <w:rPr>
          <w:sz w:val="24"/>
          <w:szCs w:val="24"/>
        </w:rPr>
        <w:t xml:space="preserve"> reverts to its previous value.</w:t>
      </w:r>
    </w:p>
    <w:p w14:paraId="26B539B7" w14:textId="77777777" w:rsidR="00B2474A" w:rsidRDefault="00B2474A">
      <w:pPr>
        <w:spacing w:before="15" w:line="240" w:lineRule="exact"/>
        <w:rPr>
          <w:sz w:val="24"/>
          <w:szCs w:val="24"/>
        </w:rPr>
      </w:pPr>
    </w:p>
    <w:p w14:paraId="1173DE8D" w14:textId="77777777" w:rsidR="00B2474A" w:rsidRDefault="00BB371B">
      <w:pPr>
        <w:ind w:left="110"/>
        <w:rPr>
          <w:rFonts w:ascii="Courier New" w:eastAsia="Courier New" w:hAnsi="Courier New" w:cs="Courier New"/>
          <w:sz w:val="24"/>
          <w:szCs w:val="24"/>
        </w:rPr>
      </w:pPr>
      <w:r>
        <w:rPr>
          <w:rFonts w:ascii="Courier New" w:eastAsia="Courier New" w:hAnsi="Courier New" w:cs="Courier New"/>
          <w:sz w:val="24"/>
          <w:szCs w:val="24"/>
        </w:rPr>
        <w:t>START TRANS</w:t>
      </w:r>
      <w:r w:rsidR="00E1153D">
        <w:rPr>
          <w:rFonts w:ascii="Courier New" w:eastAsia="Courier New" w:hAnsi="Courier New" w:cs="Courier New"/>
          <w:sz w:val="24"/>
          <w:szCs w:val="24"/>
        </w:rPr>
        <w:t>A</w:t>
      </w:r>
      <w:r>
        <w:rPr>
          <w:rFonts w:ascii="Courier New" w:eastAsia="Courier New" w:hAnsi="Courier New" w:cs="Courier New"/>
          <w:sz w:val="24"/>
          <w:szCs w:val="24"/>
        </w:rPr>
        <w:t>C</w:t>
      </w:r>
      <w:r w:rsidR="00E1153D">
        <w:rPr>
          <w:rFonts w:ascii="Courier New" w:eastAsia="Courier New" w:hAnsi="Courier New" w:cs="Courier New"/>
          <w:sz w:val="24"/>
          <w:szCs w:val="24"/>
        </w:rPr>
        <w:t>TION;</w:t>
      </w:r>
    </w:p>
    <w:p w14:paraId="252D7C20" w14:textId="77777777" w:rsidR="00B2474A" w:rsidRDefault="00B2474A">
      <w:pPr>
        <w:spacing w:before="17" w:line="200" w:lineRule="exact"/>
      </w:pPr>
    </w:p>
    <w:p w14:paraId="5CFF943E" w14:textId="77777777" w:rsidR="00B2474A" w:rsidRDefault="00E1153D">
      <w:pPr>
        <w:ind w:left="110"/>
        <w:rPr>
          <w:sz w:val="24"/>
          <w:szCs w:val="24"/>
        </w:rPr>
      </w:pPr>
      <w:r>
        <w:rPr>
          <w:b/>
          <w:sz w:val="24"/>
          <w:szCs w:val="24"/>
        </w:rPr>
        <w:t>COMMIT</w:t>
      </w:r>
    </w:p>
    <w:p w14:paraId="53E6E657" w14:textId="77777777" w:rsidR="00B2474A" w:rsidRDefault="00B2474A">
      <w:pPr>
        <w:spacing w:before="18" w:line="220" w:lineRule="exact"/>
        <w:rPr>
          <w:sz w:val="22"/>
          <w:szCs w:val="22"/>
        </w:rPr>
      </w:pPr>
    </w:p>
    <w:p w14:paraId="5C1F6CF3" w14:textId="77777777" w:rsidR="00B2474A" w:rsidRDefault="00E1153D">
      <w:pPr>
        <w:ind w:left="110" w:right="278"/>
        <w:rPr>
          <w:sz w:val="24"/>
          <w:szCs w:val="24"/>
        </w:rPr>
      </w:pPr>
      <w:r>
        <w:rPr>
          <w:sz w:val="24"/>
          <w:szCs w:val="24"/>
        </w:rPr>
        <w:t xml:space="preserve">When the user issues a commit statement, it is </w:t>
      </w:r>
      <w:proofErr w:type="gramStart"/>
      <w:r>
        <w:rPr>
          <w:sz w:val="24"/>
          <w:szCs w:val="24"/>
        </w:rPr>
        <w:t>a signal to the database that all changes made by the user during the current transaction contain</w:t>
      </w:r>
      <w:proofErr w:type="gramEnd"/>
      <w:r>
        <w:rPr>
          <w:sz w:val="24"/>
          <w:szCs w:val="24"/>
        </w:rPr>
        <w:t xml:space="preserve"> no mistakes, and that the user is ready to save the work in the database. The syntax couldn’t be simpler:</w:t>
      </w:r>
    </w:p>
    <w:p w14:paraId="3CA37BD9" w14:textId="77777777" w:rsidR="00B2474A" w:rsidRDefault="00B2474A">
      <w:pPr>
        <w:spacing w:before="19" w:line="240" w:lineRule="exact"/>
        <w:rPr>
          <w:sz w:val="24"/>
          <w:szCs w:val="24"/>
        </w:rPr>
      </w:pPr>
    </w:p>
    <w:p w14:paraId="66D2F7F1" w14:textId="77777777" w:rsidR="00B2474A" w:rsidRDefault="00E1153D">
      <w:pPr>
        <w:ind w:left="110"/>
        <w:rPr>
          <w:rFonts w:ascii="Courier New" w:eastAsia="Courier New" w:hAnsi="Courier New" w:cs="Courier New"/>
          <w:sz w:val="24"/>
          <w:szCs w:val="24"/>
        </w:rPr>
        <w:sectPr w:rsidR="00B2474A">
          <w:pgSz w:w="12240" w:h="15840"/>
          <w:pgMar w:top="1400" w:right="1700" w:bottom="280" w:left="1700" w:header="720" w:footer="720" w:gutter="0"/>
          <w:cols w:space="720"/>
        </w:sectPr>
      </w:pPr>
      <w:r>
        <w:rPr>
          <w:rFonts w:ascii="Courier New" w:eastAsia="Courier New" w:hAnsi="Courier New" w:cs="Courier New"/>
          <w:sz w:val="24"/>
          <w:szCs w:val="24"/>
        </w:rPr>
        <w:t>COMMIT</w:t>
      </w:r>
      <w:proofErr w:type="gramStart"/>
      <w:r>
        <w:rPr>
          <w:rFonts w:ascii="Courier New" w:eastAsia="Courier New" w:hAnsi="Courier New" w:cs="Courier New"/>
          <w:sz w:val="24"/>
          <w:szCs w:val="24"/>
        </w:rPr>
        <w:t>;</w:t>
      </w:r>
      <w:proofErr w:type="gramEnd"/>
    </w:p>
    <w:p w14:paraId="467EB6A9" w14:textId="77777777" w:rsidR="00B2474A" w:rsidRDefault="00E1153D">
      <w:pPr>
        <w:spacing w:before="59"/>
        <w:ind w:left="110" w:right="571"/>
        <w:rPr>
          <w:sz w:val="24"/>
          <w:szCs w:val="24"/>
        </w:rPr>
      </w:pPr>
      <w:r>
        <w:rPr>
          <w:sz w:val="24"/>
          <w:szCs w:val="24"/>
        </w:rPr>
        <w:lastRenderedPageBreak/>
        <w:t>When executed, the commit statement ends the current transaction and begins a new transaction.</w:t>
      </w:r>
    </w:p>
    <w:p w14:paraId="063250A2" w14:textId="77777777" w:rsidR="00B2474A" w:rsidRDefault="00B2474A">
      <w:pPr>
        <w:spacing w:before="15" w:line="220" w:lineRule="exact"/>
        <w:rPr>
          <w:sz w:val="22"/>
          <w:szCs w:val="22"/>
        </w:rPr>
      </w:pPr>
    </w:p>
    <w:p w14:paraId="534C0528" w14:textId="77777777" w:rsidR="00B2474A" w:rsidRDefault="00E1153D">
      <w:pPr>
        <w:ind w:left="110"/>
        <w:rPr>
          <w:sz w:val="24"/>
          <w:szCs w:val="24"/>
        </w:rPr>
      </w:pPr>
      <w:r>
        <w:rPr>
          <w:b/>
          <w:sz w:val="24"/>
          <w:szCs w:val="24"/>
        </w:rPr>
        <w:t>ROLLBACK</w:t>
      </w:r>
    </w:p>
    <w:p w14:paraId="266EB31D" w14:textId="77777777" w:rsidR="00B2474A" w:rsidRDefault="00B2474A">
      <w:pPr>
        <w:spacing w:before="2" w:line="240" w:lineRule="exact"/>
        <w:rPr>
          <w:sz w:val="24"/>
          <w:szCs w:val="24"/>
        </w:rPr>
      </w:pPr>
    </w:p>
    <w:p w14:paraId="7FDA225E" w14:textId="77777777" w:rsidR="00B2474A" w:rsidRDefault="00E1153D">
      <w:pPr>
        <w:ind w:left="110" w:right="151"/>
        <w:rPr>
          <w:sz w:val="24"/>
          <w:szCs w:val="24"/>
        </w:rPr>
      </w:pPr>
      <w:r>
        <w:rPr>
          <w:sz w:val="24"/>
          <w:szCs w:val="24"/>
        </w:rPr>
        <w:t>When the user issues a rollback statement, it is a signal to the database that all changes made by the user during the current transaction should be discarded. Again, the syntax is simple:</w:t>
      </w:r>
    </w:p>
    <w:p w14:paraId="6E65713F" w14:textId="77777777" w:rsidR="00B2474A" w:rsidRDefault="00B2474A">
      <w:pPr>
        <w:spacing w:before="15" w:line="240" w:lineRule="exact"/>
        <w:rPr>
          <w:sz w:val="24"/>
          <w:szCs w:val="24"/>
        </w:rPr>
      </w:pPr>
    </w:p>
    <w:p w14:paraId="44B67CE4" w14:textId="77777777"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ROLLBACK;</w:t>
      </w:r>
    </w:p>
    <w:p w14:paraId="27E20C2C" w14:textId="77777777" w:rsidR="00B2474A" w:rsidRDefault="00B2474A">
      <w:pPr>
        <w:spacing w:before="17" w:line="200" w:lineRule="exact"/>
      </w:pPr>
    </w:p>
    <w:p w14:paraId="25F9C98E" w14:textId="77777777" w:rsidR="00B2474A" w:rsidRDefault="00E1153D">
      <w:pPr>
        <w:ind w:left="110" w:right="351"/>
        <w:rPr>
          <w:sz w:val="24"/>
          <w:szCs w:val="24"/>
        </w:rPr>
      </w:pPr>
      <w:r>
        <w:rPr>
          <w:sz w:val="24"/>
          <w:szCs w:val="24"/>
        </w:rPr>
        <w:t>You may be asking, “Can changes be rolled back after a commit?</w:t>
      </w:r>
      <w:proofErr w:type="gramStart"/>
      <w:r>
        <w:rPr>
          <w:sz w:val="24"/>
          <w:szCs w:val="24"/>
        </w:rPr>
        <w:t>”.</w:t>
      </w:r>
      <w:proofErr w:type="gramEnd"/>
      <w:r>
        <w:rPr>
          <w:sz w:val="24"/>
          <w:szCs w:val="24"/>
        </w:rPr>
        <w:t xml:space="preserve"> The answer is no. Committed data can be updated or deleted, however, as you will see in the next Part of this Lab.</w:t>
      </w:r>
    </w:p>
    <w:p w14:paraId="7AB610B1" w14:textId="77777777" w:rsidR="00B2474A" w:rsidRDefault="00B2474A">
      <w:pPr>
        <w:spacing w:before="2" w:line="240" w:lineRule="exact"/>
        <w:rPr>
          <w:sz w:val="24"/>
          <w:szCs w:val="24"/>
        </w:rPr>
      </w:pPr>
    </w:p>
    <w:p w14:paraId="35AB5AC6" w14:textId="77777777" w:rsidR="00B2474A" w:rsidRDefault="00E1153D">
      <w:pPr>
        <w:ind w:left="110"/>
        <w:rPr>
          <w:sz w:val="24"/>
          <w:szCs w:val="24"/>
        </w:rPr>
      </w:pPr>
      <w:r>
        <w:rPr>
          <w:b/>
          <w:spacing w:val="-2"/>
          <w:sz w:val="24"/>
          <w:szCs w:val="24"/>
        </w:rPr>
        <w:t>S</w:t>
      </w:r>
      <w:r>
        <w:rPr>
          <w:b/>
          <w:sz w:val="24"/>
          <w:szCs w:val="24"/>
        </w:rPr>
        <w:t>AVEPOINT</w:t>
      </w:r>
    </w:p>
    <w:p w14:paraId="09C63D2B" w14:textId="77777777" w:rsidR="00B2474A" w:rsidRDefault="00B2474A">
      <w:pPr>
        <w:spacing w:before="2" w:line="240" w:lineRule="exact"/>
        <w:rPr>
          <w:sz w:val="24"/>
          <w:szCs w:val="24"/>
        </w:rPr>
      </w:pPr>
    </w:p>
    <w:p w14:paraId="152548EE" w14:textId="77777777" w:rsidR="00B2474A" w:rsidRDefault="00E1153D">
      <w:pPr>
        <w:ind w:left="110" w:right="64"/>
        <w:rPr>
          <w:sz w:val="24"/>
          <w:szCs w:val="24"/>
        </w:rPr>
      </w:pPr>
      <w:r>
        <w:rPr>
          <w:sz w:val="24"/>
          <w:szCs w:val="24"/>
        </w:rPr>
        <w:t xml:space="preserve">Occasionally, a user working with long transactions may wish to designate the statements completed to that point as being correct, but to continue working on the transaction without pausing to commit. To do so, the user would issue a </w:t>
      </w:r>
      <w:proofErr w:type="spellStart"/>
      <w:r>
        <w:rPr>
          <w:sz w:val="24"/>
          <w:szCs w:val="24"/>
        </w:rPr>
        <w:t>savepoint</w:t>
      </w:r>
      <w:proofErr w:type="spellEnd"/>
      <w:r>
        <w:rPr>
          <w:sz w:val="24"/>
          <w:szCs w:val="24"/>
        </w:rPr>
        <w:t xml:space="preserve"> command:</w:t>
      </w:r>
    </w:p>
    <w:p w14:paraId="526B8FAD" w14:textId="77777777" w:rsidR="00B2474A" w:rsidRDefault="00B2474A">
      <w:pPr>
        <w:spacing w:before="2" w:line="260" w:lineRule="exact"/>
        <w:rPr>
          <w:sz w:val="26"/>
          <w:szCs w:val="26"/>
        </w:rPr>
      </w:pPr>
    </w:p>
    <w:p w14:paraId="0373C90D" w14:textId="77777777"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SAVEPOINT </w:t>
      </w:r>
      <w:proofErr w:type="spellStart"/>
      <w:r>
        <w:rPr>
          <w:rFonts w:ascii="Courier New" w:eastAsia="Courier New" w:hAnsi="Courier New" w:cs="Courier New"/>
          <w:sz w:val="24"/>
          <w:szCs w:val="24"/>
        </w:rPr>
        <w:t>ok_so_far</w:t>
      </w:r>
      <w:proofErr w:type="spellEnd"/>
      <w:r>
        <w:rPr>
          <w:rFonts w:ascii="Courier New" w:eastAsia="Courier New" w:hAnsi="Courier New" w:cs="Courier New"/>
          <w:sz w:val="24"/>
          <w:szCs w:val="24"/>
        </w:rPr>
        <w:t>;</w:t>
      </w:r>
    </w:p>
    <w:p w14:paraId="0BF4AC1A" w14:textId="77777777" w:rsidR="00B2474A" w:rsidRDefault="00B2474A">
      <w:pPr>
        <w:spacing w:before="11" w:line="240" w:lineRule="exact"/>
        <w:rPr>
          <w:sz w:val="24"/>
          <w:szCs w:val="24"/>
        </w:rPr>
      </w:pPr>
    </w:p>
    <w:p w14:paraId="447B13A6" w14:textId="77777777" w:rsidR="00B2474A" w:rsidRDefault="00E1153D">
      <w:pPr>
        <w:ind w:left="110" w:right="111"/>
        <w:rPr>
          <w:sz w:val="24"/>
          <w:szCs w:val="24"/>
        </w:rPr>
      </w:pPr>
      <w:proofErr w:type="gramStart"/>
      <w:r>
        <w:rPr>
          <w:sz w:val="24"/>
          <w:szCs w:val="24"/>
        </w:rPr>
        <w:t>which</w:t>
      </w:r>
      <w:proofErr w:type="gramEnd"/>
      <w:r>
        <w:rPr>
          <w:sz w:val="24"/>
          <w:szCs w:val="24"/>
        </w:rPr>
        <w:t xml:space="preserve"> consists of the ‘</w:t>
      </w:r>
      <w:proofErr w:type="spellStart"/>
      <w:r>
        <w:rPr>
          <w:sz w:val="24"/>
          <w:szCs w:val="24"/>
        </w:rPr>
        <w:t>savepoint</w:t>
      </w:r>
      <w:proofErr w:type="spellEnd"/>
      <w:r>
        <w:rPr>
          <w:sz w:val="24"/>
          <w:szCs w:val="24"/>
        </w:rPr>
        <w:t xml:space="preserve">’ keyword, followed by a space and a user-selected name for the </w:t>
      </w:r>
      <w:proofErr w:type="spellStart"/>
      <w:r>
        <w:rPr>
          <w:sz w:val="24"/>
          <w:szCs w:val="24"/>
        </w:rPr>
        <w:t>savepoint</w:t>
      </w:r>
      <w:proofErr w:type="spellEnd"/>
      <w:r>
        <w:rPr>
          <w:sz w:val="24"/>
          <w:szCs w:val="24"/>
        </w:rPr>
        <w:t xml:space="preserve">. It may be useful for you to think of a </w:t>
      </w:r>
      <w:proofErr w:type="spellStart"/>
      <w:r>
        <w:rPr>
          <w:sz w:val="24"/>
          <w:szCs w:val="24"/>
        </w:rPr>
        <w:t>savepoint</w:t>
      </w:r>
      <w:proofErr w:type="spellEnd"/>
      <w:r>
        <w:rPr>
          <w:sz w:val="24"/>
          <w:szCs w:val="24"/>
        </w:rPr>
        <w:t xml:space="preserve"> as a kind of bookmark that you can set as a placeholder.</w:t>
      </w:r>
    </w:p>
    <w:p w14:paraId="40AD959B" w14:textId="77777777" w:rsidR="00B2474A" w:rsidRDefault="00E1153D">
      <w:pPr>
        <w:spacing w:line="520" w:lineRule="atLeast"/>
        <w:ind w:left="110" w:right="803"/>
        <w:rPr>
          <w:sz w:val="24"/>
          <w:szCs w:val="24"/>
        </w:rPr>
      </w:pPr>
      <w:r>
        <w:rPr>
          <w:sz w:val="24"/>
          <w:szCs w:val="24"/>
        </w:rPr>
        <w:t xml:space="preserve">The use of commit, rollback and </w:t>
      </w:r>
      <w:proofErr w:type="spellStart"/>
      <w:r>
        <w:rPr>
          <w:sz w:val="24"/>
          <w:szCs w:val="24"/>
        </w:rPr>
        <w:t>savepoint</w:t>
      </w:r>
      <w:proofErr w:type="spellEnd"/>
      <w:r>
        <w:rPr>
          <w:sz w:val="24"/>
          <w:szCs w:val="24"/>
        </w:rPr>
        <w:t xml:space="preserve"> is illustrated in the following example. UPDATE shipments</w:t>
      </w:r>
    </w:p>
    <w:p w14:paraId="5E512E07" w14:textId="77777777" w:rsidR="00B2474A" w:rsidRDefault="00E1153D">
      <w:pPr>
        <w:spacing w:line="260" w:lineRule="exact"/>
        <w:ind w:left="110"/>
        <w:rPr>
          <w:sz w:val="24"/>
          <w:szCs w:val="24"/>
        </w:rPr>
      </w:pPr>
      <w:r>
        <w:rPr>
          <w:sz w:val="24"/>
          <w:szCs w:val="24"/>
        </w:rPr>
        <w:t xml:space="preserve">SET </w:t>
      </w:r>
      <w:proofErr w:type="spellStart"/>
      <w:r>
        <w:rPr>
          <w:sz w:val="24"/>
          <w:szCs w:val="24"/>
        </w:rPr>
        <w:t>ship</w:t>
      </w:r>
      <w:r>
        <w:rPr>
          <w:spacing w:val="1"/>
          <w:sz w:val="24"/>
          <w:szCs w:val="24"/>
        </w:rPr>
        <w:t>_</w:t>
      </w:r>
      <w:r>
        <w:rPr>
          <w:sz w:val="24"/>
          <w:szCs w:val="24"/>
        </w:rPr>
        <w:t>cost</w:t>
      </w:r>
      <w:proofErr w:type="spellEnd"/>
      <w:r>
        <w:rPr>
          <w:sz w:val="24"/>
          <w:szCs w:val="24"/>
        </w:rPr>
        <w:t xml:space="preserve"> = 10.95</w:t>
      </w:r>
    </w:p>
    <w:p w14:paraId="6B5FB0C3" w14:textId="77777777" w:rsidR="00B2474A" w:rsidRDefault="00E1153D">
      <w:pPr>
        <w:spacing w:before="2" w:line="484" w:lineRule="auto"/>
        <w:ind w:left="110" w:right="5220"/>
        <w:rPr>
          <w:sz w:val="24"/>
          <w:szCs w:val="24"/>
        </w:rPr>
      </w:pPr>
      <w:r>
        <w:rPr>
          <w:sz w:val="24"/>
          <w:szCs w:val="24"/>
        </w:rPr>
        <w:t xml:space="preserve">WHERE </w:t>
      </w:r>
      <w:proofErr w:type="spellStart"/>
      <w:r>
        <w:rPr>
          <w:sz w:val="24"/>
          <w:szCs w:val="24"/>
        </w:rPr>
        <w:t>to</w:t>
      </w:r>
      <w:r>
        <w:rPr>
          <w:spacing w:val="1"/>
          <w:sz w:val="24"/>
          <w:szCs w:val="24"/>
        </w:rPr>
        <w:t>_</w:t>
      </w:r>
      <w:r>
        <w:rPr>
          <w:sz w:val="24"/>
          <w:szCs w:val="24"/>
        </w:rPr>
        <w:t>city</w:t>
      </w:r>
      <w:proofErr w:type="spellEnd"/>
      <w:r>
        <w:rPr>
          <w:sz w:val="24"/>
          <w:szCs w:val="24"/>
        </w:rPr>
        <w:t xml:space="preserve"> = ‘Salt Lake City’; SAVEPOINT </w:t>
      </w:r>
      <w:proofErr w:type="spellStart"/>
      <w:r>
        <w:rPr>
          <w:sz w:val="24"/>
          <w:szCs w:val="24"/>
        </w:rPr>
        <w:t>ok</w:t>
      </w:r>
      <w:r>
        <w:rPr>
          <w:spacing w:val="1"/>
          <w:sz w:val="24"/>
          <w:szCs w:val="24"/>
        </w:rPr>
        <w:t>_</w:t>
      </w:r>
      <w:r>
        <w:rPr>
          <w:sz w:val="24"/>
          <w:szCs w:val="24"/>
        </w:rPr>
        <w:t>so</w:t>
      </w:r>
      <w:r>
        <w:rPr>
          <w:spacing w:val="1"/>
          <w:sz w:val="24"/>
          <w:szCs w:val="24"/>
        </w:rPr>
        <w:t>_</w:t>
      </w:r>
      <w:r>
        <w:rPr>
          <w:sz w:val="24"/>
          <w:szCs w:val="24"/>
        </w:rPr>
        <w:t>far</w:t>
      </w:r>
      <w:proofErr w:type="spellEnd"/>
      <w:r>
        <w:rPr>
          <w:sz w:val="24"/>
          <w:szCs w:val="24"/>
        </w:rPr>
        <w:t>;</w:t>
      </w:r>
    </w:p>
    <w:p w14:paraId="510D0A19" w14:textId="77777777" w:rsidR="00B2474A" w:rsidRDefault="00E1153D">
      <w:pPr>
        <w:spacing w:before="5"/>
        <w:ind w:left="110"/>
        <w:rPr>
          <w:sz w:val="24"/>
          <w:szCs w:val="24"/>
        </w:rPr>
      </w:pPr>
      <w:r>
        <w:rPr>
          <w:sz w:val="24"/>
          <w:szCs w:val="24"/>
        </w:rPr>
        <w:t>UPDATE shipments</w:t>
      </w:r>
    </w:p>
    <w:p w14:paraId="7C49323A" w14:textId="77777777" w:rsidR="00B2474A" w:rsidRDefault="00E1153D">
      <w:pPr>
        <w:spacing w:before="2"/>
        <w:ind w:left="110"/>
        <w:rPr>
          <w:sz w:val="24"/>
          <w:szCs w:val="24"/>
        </w:rPr>
      </w:pPr>
      <w:r>
        <w:rPr>
          <w:sz w:val="24"/>
          <w:szCs w:val="24"/>
        </w:rPr>
        <w:t xml:space="preserve">SET </w:t>
      </w:r>
      <w:proofErr w:type="spellStart"/>
      <w:r>
        <w:rPr>
          <w:sz w:val="24"/>
          <w:szCs w:val="24"/>
        </w:rPr>
        <w:t>ship</w:t>
      </w:r>
      <w:r>
        <w:rPr>
          <w:spacing w:val="1"/>
          <w:sz w:val="24"/>
          <w:szCs w:val="24"/>
        </w:rPr>
        <w:t>_</w:t>
      </w:r>
      <w:r>
        <w:rPr>
          <w:sz w:val="24"/>
          <w:szCs w:val="24"/>
        </w:rPr>
        <w:t>cost</w:t>
      </w:r>
      <w:proofErr w:type="spellEnd"/>
      <w:r>
        <w:rPr>
          <w:sz w:val="24"/>
          <w:szCs w:val="24"/>
        </w:rPr>
        <w:t xml:space="preserve"> = 14.95;</w:t>
      </w:r>
    </w:p>
    <w:p w14:paraId="1F18D069" w14:textId="77777777" w:rsidR="00B2474A" w:rsidRDefault="00B2474A">
      <w:pPr>
        <w:spacing w:before="16" w:line="260" w:lineRule="exact"/>
        <w:rPr>
          <w:sz w:val="26"/>
          <w:szCs w:val="26"/>
        </w:rPr>
      </w:pPr>
    </w:p>
    <w:p w14:paraId="16001102" w14:textId="77777777" w:rsidR="00B2474A" w:rsidRDefault="00E1153D" w:rsidP="00E1153D">
      <w:pPr>
        <w:ind w:left="110" w:right="5907"/>
        <w:rPr>
          <w:sz w:val="24"/>
          <w:szCs w:val="24"/>
        </w:rPr>
      </w:pPr>
      <w:r>
        <w:rPr>
          <w:sz w:val="24"/>
          <w:szCs w:val="24"/>
        </w:rPr>
        <w:t xml:space="preserve">ROLLBACK TO </w:t>
      </w:r>
      <w:proofErr w:type="spellStart"/>
      <w:r>
        <w:rPr>
          <w:sz w:val="24"/>
          <w:szCs w:val="24"/>
        </w:rPr>
        <w:t>ok</w:t>
      </w:r>
      <w:r>
        <w:rPr>
          <w:spacing w:val="1"/>
          <w:sz w:val="24"/>
          <w:szCs w:val="24"/>
        </w:rPr>
        <w:t>_</w:t>
      </w:r>
      <w:r>
        <w:rPr>
          <w:sz w:val="24"/>
          <w:szCs w:val="24"/>
        </w:rPr>
        <w:t>so</w:t>
      </w:r>
      <w:r>
        <w:rPr>
          <w:spacing w:val="1"/>
          <w:sz w:val="24"/>
          <w:szCs w:val="24"/>
        </w:rPr>
        <w:t>_</w:t>
      </w:r>
      <w:r>
        <w:rPr>
          <w:sz w:val="24"/>
          <w:szCs w:val="24"/>
        </w:rPr>
        <w:t>far</w:t>
      </w:r>
      <w:proofErr w:type="spellEnd"/>
      <w:r>
        <w:rPr>
          <w:sz w:val="24"/>
          <w:szCs w:val="24"/>
        </w:rPr>
        <w:t>; COMMIT;</w:t>
      </w:r>
    </w:p>
    <w:p w14:paraId="1B992A6F" w14:textId="77777777" w:rsidR="00E1153D" w:rsidRDefault="00E1153D" w:rsidP="00E1153D">
      <w:pPr>
        <w:ind w:left="110" w:right="5907"/>
        <w:rPr>
          <w:sz w:val="24"/>
          <w:szCs w:val="24"/>
        </w:rPr>
      </w:pPr>
    </w:p>
    <w:p w14:paraId="5DFD9A59" w14:textId="77777777" w:rsidR="00B2474A" w:rsidRDefault="00B2474A">
      <w:pPr>
        <w:spacing w:before="15" w:line="280" w:lineRule="exact"/>
        <w:rPr>
          <w:sz w:val="28"/>
          <w:szCs w:val="28"/>
        </w:rPr>
      </w:pPr>
    </w:p>
    <w:p w14:paraId="651720BF" w14:textId="77777777" w:rsidR="00B2474A" w:rsidRDefault="00E1153D">
      <w:pPr>
        <w:ind w:left="110"/>
        <w:rPr>
          <w:sz w:val="31"/>
          <w:szCs w:val="31"/>
        </w:rPr>
      </w:pPr>
      <w:r>
        <w:rPr>
          <w:b/>
          <w:spacing w:val="2"/>
          <w:sz w:val="31"/>
          <w:szCs w:val="31"/>
        </w:rPr>
        <w:t>P</w:t>
      </w:r>
      <w:r>
        <w:rPr>
          <w:b/>
          <w:spacing w:val="3"/>
          <w:sz w:val="31"/>
          <w:szCs w:val="31"/>
        </w:rPr>
        <w:t>A</w:t>
      </w:r>
      <w:r>
        <w:rPr>
          <w:b/>
          <w:spacing w:val="2"/>
          <w:sz w:val="31"/>
          <w:szCs w:val="31"/>
        </w:rPr>
        <w:t>R</w:t>
      </w:r>
      <w:r>
        <w:rPr>
          <w:b/>
          <w:sz w:val="31"/>
          <w:szCs w:val="31"/>
        </w:rPr>
        <w:t>T</w:t>
      </w:r>
      <w:r>
        <w:rPr>
          <w:b/>
          <w:spacing w:val="22"/>
          <w:sz w:val="31"/>
          <w:szCs w:val="31"/>
        </w:rPr>
        <w:t xml:space="preserve"> </w:t>
      </w:r>
      <w:r>
        <w:rPr>
          <w:b/>
          <w:spacing w:val="1"/>
          <w:sz w:val="31"/>
          <w:szCs w:val="31"/>
        </w:rPr>
        <w:t>I</w:t>
      </w:r>
      <w:r>
        <w:rPr>
          <w:b/>
          <w:sz w:val="31"/>
          <w:szCs w:val="31"/>
        </w:rPr>
        <w:t>I</w:t>
      </w:r>
      <w:r>
        <w:rPr>
          <w:b/>
          <w:spacing w:val="9"/>
          <w:sz w:val="31"/>
          <w:szCs w:val="31"/>
        </w:rPr>
        <w:t xml:space="preserve"> </w:t>
      </w:r>
      <w:r>
        <w:rPr>
          <w:b/>
          <w:sz w:val="31"/>
          <w:szCs w:val="31"/>
        </w:rPr>
        <w:t>–</w:t>
      </w:r>
      <w:r>
        <w:rPr>
          <w:b/>
          <w:spacing w:val="7"/>
          <w:sz w:val="31"/>
          <w:szCs w:val="31"/>
        </w:rPr>
        <w:t xml:space="preserve"> </w:t>
      </w:r>
      <w:r>
        <w:rPr>
          <w:b/>
          <w:spacing w:val="2"/>
          <w:sz w:val="31"/>
          <w:szCs w:val="31"/>
        </w:rPr>
        <w:t>Th</w:t>
      </w:r>
      <w:r>
        <w:rPr>
          <w:b/>
          <w:sz w:val="31"/>
          <w:szCs w:val="31"/>
        </w:rPr>
        <w:t>e</w:t>
      </w:r>
      <w:r>
        <w:rPr>
          <w:b/>
          <w:spacing w:val="14"/>
          <w:sz w:val="31"/>
          <w:szCs w:val="31"/>
        </w:rPr>
        <w:t xml:space="preserve"> </w:t>
      </w:r>
      <w:r>
        <w:rPr>
          <w:b/>
          <w:spacing w:val="2"/>
          <w:sz w:val="31"/>
          <w:szCs w:val="31"/>
        </w:rPr>
        <w:t>D</w:t>
      </w:r>
      <w:r>
        <w:rPr>
          <w:b/>
          <w:spacing w:val="1"/>
          <w:sz w:val="31"/>
          <w:szCs w:val="31"/>
        </w:rPr>
        <w:t>at</w:t>
      </w:r>
      <w:r>
        <w:rPr>
          <w:b/>
          <w:sz w:val="31"/>
          <w:szCs w:val="31"/>
        </w:rPr>
        <w:t>a</w:t>
      </w:r>
      <w:r>
        <w:rPr>
          <w:b/>
          <w:spacing w:val="17"/>
          <w:sz w:val="31"/>
          <w:szCs w:val="31"/>
        </w:rPr>
        <w:t xml:space="preserve"> </w:t>
      </w:r>
      <w:r>
        <w:rPr>
          <w:b/>
          <w:spacing w:val="3"/>
          <w:sz w:val="31"/>
          <w:szCs w:val="31"/>
        </w:rPr>
        <w:t>M</w:t>
      </w:r>
      <w:r>
        <w:rPr>
          <w:b/>
          <w:spacing w:val="1"/>
          <w:sz w:val="31"/>
          <w:szCs w:val="31"/>
        </w:rPr>
        <w:t>a</w:t>
      </w:r>
      <w:r>
        <w:rPr>
          <w:b/>
          <w:spacing w:val="2"/>
          <w:sz w:val="31"/>
          <w:szCs w:val="31"/>
        </w:rPr>
        <w:t>n</w:t>
      </w:r>
      <w:r>
        <w:rPr>
          <w:b/>
          <w:spacing w:val="1"/>
          <w:sz w:val="31"/>
          <w:szCs w:val="31"/>
        </w:rPr>
        <w:t>i</w:t>
      </w:r>
      <w:r>
        <w:rPr>
          <w:b/>
          <w:spacing w:val="2"/>
          <w:sz w:val="31"/>
          <w:szCs w:val="31"/>
        </w:rPr>
        <w:t>pu</w:t>
      </w:r>
      <w:r>
        <w:rPr>
          <w:b/>
          <w:spacing w:val="1"/>
          <w:sz w:val="31"/>
          <w:szCs w:val="31"/>
        </w:rPr>
        <w:t>latio</w:t>
      </w:r>
      <w:r>
        <w:rPr>
          <w:b/>
          <w:sz w:val="31"/>
          <w:szCs w:val="31"/>
        </w:rPr>
        <w:t>n</w:t>
      </w:r>
      <w:r>
        <w:rPr>
          <w:b/>
          <w:spacing w:val="40"/>
          <w:sz w:val="31"/>
          <w:szCs w:val="31"/>
        </w:rPr>
        <w:t xml:space="preserve"> </w:t>
      </w:r>
      <w:r>
        <w:rPr>
          <w:b/>
          <w:spacing w:val="2"/>
          <w:w w:val="102"/>
          <w:sz w:val="31"/>
          <w:szCs w:val="31"/>
        </w:rPr>
        <w:t>L</w:t>
      </w:r>
      <w:r>
        <w:rPr>
          <w:b/>
          <w:spacing w:val="1"/>
          <w:w w:val="102"/>
          <w:sz w:val="31"/>
          <w:szCs w:val="31"/>
        </w:rPr>
        <w:t>a</w:t>
      </w:r>
      <w:r>
        <w:rPr>
          <w:b/>
          <w:spacing w:val="2"/>
          <w:w w:val="102"/>
          <w:sz w:val="31"/>
          <w:szCs w:val="31"/>
        </w:rPr>
        <w:t>n</w:t>
      </w:r>
      <w:r>
        <w:rPr>
          <w:b/>
          <w:spacing w:val="1"/>
          <w:w w:val="102"/>
          <w:sz w:val="31"/>
          <w:szCs w:val="31"/>
        </w:rPr>
        <w:t>g</w:t>
      </w:r>
      <w:r>
        <w:rPr>
          <w:b/>
          <w:spacing w:val="2"/>
          <w:w w:val="102"/>
          <w:sz w:val="31"/>
          <w:szCs w:val="31"/>
        </w:rPr>
        <w:t>u</w:t>
      </w:r>
      <w:r>
        <w:rPr>
          <w:b/>
          <w:spacing w:val="1"/>
          <w:w w:val="102"/>
          <w:sz w:val="31"/>
          <w:szCs w:val="31"/>
        </w:rPr>
        <w:t>ag</w:t>
      </w:r>
      <w:r>
        <w:rPr>
          <w:b/>
          <w:w w:val="102"/>
          <w:sz w:val="31"/>
          <w:szCs w:val="31"/>
        </w:rPr>
        <w:t>e</w:t>
      </w:r>
    </w:p>
    <w:p w14:paraId="4350261D" w14:textId="77777777" w:rsidR="00B2474A" w:rsidRDefault="00B2474A">
      <w:pPr>
        <w:spacing w:before="6" w:line="240" w:lineRule="exact"/>
        <w:rPr>
          <w:sz w:val="24"/>
          <w:szCs w:val="24"/>
        </w:rPr>
      </w:pPr>
    </w:p>
    <w:p w14:paraId="74D3017F" w14:textId="77777777" w:rsidR="00B2474A" w:rsidRDefault="00E1153D">
      <w:pPr>
        <w:ind w:left="110"/>
        <w:rPr>
          <w:sz w:val="24"/>
          <w:szCs w:val="24"/>
        </w:rPr>
      </w:pPr>
      <w:r>
        <w:rPr>
          <w:sz w:val="24"/>
          <w:szCs w:val="24"/>
        </w:rPr>
        <w:t>The Data Manipulation Language (DML) allows data in a table to be modified or</w:t>
      </w:r>
    </w:p>
    <w:p w14:paraId="5DED529B" w14:textId="77777777" w:rsidR="00B2474A" w:rsidRDefault="00E1153D">
      <w:pPr>
        <w:spacing w:line="260" w:lineRule="exact"/>
        <w:ind w:left="110"/>
        <w:rPr>
          <w:sz w:val="24"/>
          <w:szCs w:val="24"/>
        </w:rPr>
        <w:sectPr w:rsidR="00B2474A">
          <w:pgSz w:w="12240" w:h="15840"/>
          <w:pgMar w:top="1380" w:right="1720" w:bottom="280" w:left="1700" w:header="720" w:footer="720" w:gutter="0"/>
          <w:cols w:space="720"/>
        </w:sectPr>
      </w:pPr>
      <w:proofErr w:type="gramStart"/>
      <w:r>
        <w:rPr>
          <w:i/>
          <w:sz w:val="24"/>
          <w:szCs w:val="24"/>
        </w:rPr>
        <w:t>manipulated</w:t>
      </w:r>
      <w:proofErr w:type="gramEnd"/>
      <w:r>
        <w:rPr>
          <w:sz w:val="24"/>
          <w:szCs w:val="24"/>
        </w:rPr>
        <w:t>. There are three principal elements of DML: INSERT, UPDATE and</w:t>
      </w:r>
    </w:p>
    <w:p w14:paraId="7486ECAE" w14:textId="77777777" w:rsidR="00B2474A" w:rsidRDefault="00E1153D">
      <w:pPr>
        <w:spacing w:before="59"/>
        <w:ind w:left="110"/>
        <w:rPr>
          <w:sz w:val="24"/>
          <w:szCs w:val="24"/>
        </w:rPr>
      </w:pPr>
      <w:r>
        <w:rPr>
          <w:sz w:val="24"/>
          <w:szCs w:val="24"/>
        </w:rPr>
        <w:lastRenderedPageBreak/>
        <w:t xml:space="preserve">DELETE. </w:t>
      </w:r>
      <w:r w:rsidR="00BB371B">
        <w:rPr>
          <w:sz w:val="24"/>
          <w:szCs w:val="24"/>
        </w:rPr>
        <w:t xml:space="preserve">In addition, the SELECT keyword </w:t>
      </w:r>
      <w:r>
        <w:rPr>
          <w:sz w:val="24"/>
          <w:szCs w:val="24"/>
        </w:rPr>
        <w:t>is classified as an element of DML.</w:t>
      </w:r>
    </w:p>
    <w:p w14:paraId="7732D062" w14:textId="77777777" w:rsidR="00B2474A" w:rsidRDefault="00B2474A">
      <w:pPr>
        <w:spacing w:before="2" w:line="240" w:lineRule="exact"/>
        <w:rPr>
          <w:sz w:val="24"/>
          <w:szCs w:val="24"/>
        </w:rPr>
      </w:pPr>
    </w:p>
    <w:p w14:paraId="7371457F" w14:textId="77777777" w:rsidR="00B2474A" w:rsidRDefault="00E1153D">
      <w:pPr>
        <w:ind w:left="110"/>
        <w:rPr>
          <w:sz w:val="24"/>
          <w:szCs w:val="24"/>
        </w:rPr>
      </w:pPr>
      <w:r>
        <w:rPr>
          <w:b/>
          <w:sz w:val="24"/>
          <w:szCs w:val="24"/>
        </w:rPr>
        <w:t>IN</w:t>
      </w:r>
      <w:r>
        <w:rPr>
          <w:b/>
          <w:spacing w:val="-2"/>
          <w:sz w:val="24"/>
          <w:szCs w:val="24"/>
        </w:rPr>
        <w:t>S</w:t>
      </w:r>
      <w:r>
        <w:rPr>
          <w:b/>
          <w:sz w:val="24"/>
          <w:szCs w:val="24"/>
        </w:rPr>
        <w:t>ERT</w:t>
      </w:r>
    </w:p>
    <w:p w14:paraId="5B8409C1" w14:textId="77777777" w:rsidR="00B2474A" w:rsidRDefault="00B2474A">
      <w:pPr>
        <w:spacing w:before="18" w:line="220" w:lineRule="exact"/>
        <w:rPr>
          <w:sz w:val="22"/>
          <w:szCs w:val="22"/>
        </w:rPr>
      </w:pPr>
    </w:p>
    <w:p w14:paraId="73770B40" w14:textId="77777777" w:rsidR="00B2474A" w:rsidRDefault="00E1153D">
      <w:pPr>
        <w:ind w:left="110" w:right="111"/>
        <w:rPr>
          <w:sz w:val="24"/>
          <w:szCs w:val="24"/>
        </w:rPr>
      </w:pPr>
      <w:r>
        <w:rPr>
          <w:sz w:val="24"/>
          <w:szCs w:val="24"/>
        </w:rPr>
        <w:t xml:space="preserve">It is important to recognize that when a MySQL table is created, there is no data in the table at all. Data has to be inserted into the table. You will recognize the following output as being the result of a describe of the </w:t>
      </w:r>
      <w:proofErr w:type="spellStart"/>
      <w:r>
        <w:rPr>
          <w:sz w:val="24"/>
          <w:szCs w:val="24"/>
        </w:rPr>
        <w:t>shipment</w:t>
      </w:r>
      <w:r>
        <w:rPr>
          <w:spacing w:val="1"/>
          <w:sz w:val="24"/>
          <w:szCs w:val="24"/>
        </w:rPr>
        <w:t>_</w:t>
      </w:r>
      <w:r>
        <w:rPr>
          <w:sz w:val="24"/>
          <w:szCs w:val="24"/>
        </w:rPr>
        <w:t>items</w:t>
      </w:r>
      <w:proofErr w:type="spellEnd"/>
      <w:r>
        <w:rPr>
          <w:sz w:val="24"/>
          <w:szCs w:val="24"/>
        </w:rPr>
        <w:t xml:space="preserve"> table:</w:t>
      </w:r>
    </w:p>
    <w:p w14:paraId="38F783CC" w14:textId="77777777" w:rsidR="00B2474A" w:rsidRDefault="00B2474A">
      <w:pPr>
        <w:spacing w:before="8" w:line="260" w:lineRule="exact"/>
        <w:rPr>
          <w:sz w:val="26"/>
          <w:szCs w:val="26"/>
        </w:rPr>
      </w:pPr>
    </w:p>
    <w:p w14:paraId="0A87F22B" w14:textId="77777777" w:rsidR="00B2474A" w:rsidRDefault="00E1153D">
      <w:pPr>
        <w:ind w:left="110"/>
        <w:rPr>
          <w:rFonts w:ascii="Courier New" w:eastAsia="Courier New" w:hAnsi="Courier New" w:cs="Courier New"/>
          <w:sz w:val="19"/>
          <w:szCs w:val="19"/>
        </w:rPr>
      </w:pPr>
      <w:r>
        <w:rPr>
          <w:rFonts w:ascii="Courier New" w:eastAsia="Courier New" w:hAnsi="Courier New" w:cs="Courier New"/>
          <w:spacing w:val="2"/>
          <w:w w:val="103"/>
          <w:sz w:val="19"/>
          <w:szCs w:val="19"/>
        </w:rPr>
        <w:t>+-------------+--------------+------+-----+---------+---------------</w:t>
      </w:r>
      <w:r>
        <w:rPr>
          <w:rFonts w:ascii="Courier New" w:eastAsia="Courier New" w:hAnsi="Courier New" w:cs="Courier New"/>
          <w:spacing w:val="1"/>
          <w:w w:val="103"/>
          <w:sz w:val="19"/>
          <w:szCs w:val="19"/>
        </w:rPr>
        <w:t>-</w:t>
      </w:r>
      <w:r>
        <w:rPr>
          <w:rFonts w:ascii="Courier New" w:eastAsia="Courier New" w:hAnsi="Courier New" w:cs="Courier New"/>
          <w:w w:val="103"/>
          <w:sz w:val="19"/>
          <w:szCs w:val="19"/>
        </w:rPr>
        <w:t>+</w:t>
      </w:r>
    </w:p>
    <w:p w14:paraId="1C6212EC"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Fiel</w:t>
      </w:r>
      <w:r>
        <w:rPr>
          <w:rFonts w:ascii="Courier New" w:eastAsia="Courier New" w:hAnsi="Courier New" w:cs="Courier New"/>
          <w:sz w:val="19"/>
          <w:szCs w:val="19"/>
        </w:rPr>
        <w:t xml:space="preserve">d      </w:t>
      </w:r>
      <w:r>
        <w:rPr>
          <w:rFonts w:ascii="Courier New" w:eastAsia="Courier New" w:hAnsi="Courier New" w:cs="Courier New"/>
          <w:spacing w:val="61"/>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Typ</w:t>
      </w:r>
      <w:r>
        <w:rPr>
          <w:rFonts w:ascii="Courier New" w:eastAsia="Courier New" w:hAnsi="Courier New" w:cs="Courier New"/>
          <w:sz w:val="19"/>
          <w:szCs w:val="19"/>
        </w:rPr>
        <w:t xml:space="preserve">e        </w:t>
      </w:r>
      <w:r>
        <w:rPr>
          <w:rFonts w:ascii="Courier New" w:eastAsia="Courier New" w:hAnsi="Courier New" w:cs="Courier New"/>
          <w:spacing w:val="70"/>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l</w:t>
      </w:r>
      <w:r>
        <w:rPr>
          <w:rFonts w:ascii="Courier New" w:eastAsia="Courier New" w:hAnsi="Courier New" w:cs="Courier New"/>
          <w:spacing w:val="22"/>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Ke</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Defaul</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Extr</w:t>
      </w:r>
      <w:r>
        <w:rPr>
          <w:rFonts w:ascii="Courier New" w:eastAsia="Courier New" w:hAnsi="Courier New" w:cs="Courier New"/>
          <w:sz w:val="19"/>
          <w:szCs w:val="19"/>
        </w:rPr>
        <w:t xml:space="preserve">a         </w:t>
      </w:r>
      <w:r>
        <w:rPr>
          <w:rFonts w:ascii="Courier New" w:eastAsia="Courier New" w:hAnsi="Courier New" w:cs="Courier New"/>
          <w:spacing w:val="79"/>
          <w:sz w:val="19"/>
          <w:szCs w:val="19"/>
        </w:rPr>
        <w:t xml:space="preserve"> </w:t>
      </w:r>
      <w:r>
        <w:rPr>
          <w:rFonts w:ascii="Courier New" w:eastAsia="Courier New" w:hAnsi="Courier New" w:cs="Courier New"/>
          <w:w w:val="103"/>
          <w:sz w:val="19"/>
          <w:szCs w:val="19"/>
        </w:rPr>
        <w:t>|</w:t>
      </w:r>
    </w:p>
    <w:p w14:paraId="797C9D28"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pacing w:val="2"/>
          <w:w w:val="103"/>
          <w:sz w:val="19"/>
          <w:szCs w:val="19"/>
        </w:rPr>
        <w:t>+-------------+--------------+------+-----+---------+---------------</w:t>
      </w:r>
      <w:r>
        <w:rPr>
          <w:rFonts w:ascii="Courier New" w:eastAsia="Courier New" w:hAnsi="Courier New" w:cs="Courier New"/>
          <w:spacing w:val="1"/>
          <w:w w:val="103"/>
          <w:sz w:val="19"/>
          <w:szCs w:val="19"/>
        </w:rPr>
        <w:t>-</w:t>
      </w:r>
      <w:r>
        <w:rPr>
          <w:rFonts w:ascii="Courier New" w:eastAsia="Courier New" w:hAnsi="Courier New" w:cs="Courier New"/>
          <w:w w:val="103"/>
          <w:sz w:val="19"/>
          <w:szCs w:val="19"/>
        </w:rPr>
        <w:t>+</w:t>
      </w:r>
    </w:p>
    <w:p w14:paraId="3CA5F4ED"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proofErr w:type="gramStart"/>
      <w:r>
        <w:rPr>
          <w:rFonts w:ascii="Courier New" w:eastAsia="Courier New" w:hAnsi="Courier New" w:cs="Courier New"/>
          <w:spacing w:val="2"/>
          <w:sz w:val="19"/>
          <w:szCs w:val="19"/>
        </w:rPr>
        <w:t>item</w:t>
      </w:r>
      <w:proofErr w:type="gramEnd"/>
      <w:r>
        <w:rPr>
          <w:rFonts w:ascii="Courier New" w:eastAsia="Courier New" w:hAnsi="Courier New" w:cs="Courier New"/>
          <w:spacing w:val="2"/>
          <w:sz w:val="19"/>
          <w:szCs w:val="19"/>
        </w:rPr>
        <w:t>_i</w:t>
      </w:r>
      <w:r>
        <w:rPr>
          <w:rFonts w:ascii="Courier New" w:eastAsia="Courier New" w:hAnsi="Courier New" w:cs="Courier New"/>
          <w:sz w:val="19"/>
          <w:szCs w:val="19"/>
        </w:rPr>
        <w:t>d</w:t>
      </w:r>
      <w:proofErr w:type="spellEnd"/>
      <w:r>
        <w:rPr>
          <w:rFonts w:ascii="Courier New" w:eastAsia="Courier New" w:hAnsi="Courier New" w:cs="Courier New"/>
          <w:sz w:val="19"/>
          <w:szCs w:val="19"/>
        </w:rPr>
        <w:t xml:space="preserve">    </w:t>
      </w:r>
      <w:r>
        <w:rPr>
          <w:rFonts w:ascii="Courier New" w:eastAsia="Courier New" w:hAnsi="Courier New" w:cs="Courier New"/>
          <w:spacing w:val="56"/>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int</w:t>
      </w:r>
      <w:proofErr w:type="spellEnd"/>
      <w:r>
        <w:rPr>
          <w:rFonts w:ascii="Courier New" w:eastAsia="Courier New" w:hAnsi="Courier New" w:cs="Courier New"/>
          <w:spacing w:val="2"/>
          <w:sz w:val="19"/>
          <w:szCs w:val="19"/>
        </w:rPr>
        <w:t>(8</w:t>
      </w:r>
      <w:r>
        <w:rPr>
          <w:rFonts w:ascii="Courier New" w:eastAsia="Courier New" w:hAnsi="Courier New" w:cs="Courier New"/>
          <w:sz w:val="19"/>
          <w:szCs w:val="19"/>
        </w:rPr>
        <w:t xml:space="preserve">)      </w:t>
      </w:r>
      <w:r>
        <w:rPr>
          <w:rFonts w:ascii="Courier New" w:eastAsia="Courier New" w:hAnsi="Courier New" w:cs="Courier New"/>
          <w:spacing w:val="64"/>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w:t>
      </w:r>
      <w:r>
        <w:rPr>
          <w:rFonts w:ascii="Courier New" w:eastAsia="Courier New" w:hAnsi="Courier New" w:cs="Courier New"/>
          <w:sz w:val="19"/>
          <w:szCs w:val="19"/>
        </w:rPr>
        <w:t xml:space="preserve">O  </w:t>
      </w:r>
      <w:r>
        <w:rPr>
          <w:rFonts w:ascii="Courier New" w:eastAsia="Courier New" w:hAnsi="Courier New" w:cs="Courier New"/>
          <w:spacing w:val="27"/>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PR</w:t>
      </w:r>
      <w:r>
        <w:rPr>
          <w:rFonts w:ascii="Courier New" w:eastAsia="Courier New" w:hAnsi="Courier New" w:cs="Courier New"/>
          <w:sz w:val="19"/>
          <w:szCs w:val="19"/>
        </w:rPr>
        <w:t>I</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auto_incremen</w:t>
      </w:r>
      <w:r>
        <w:rPr>
          <w:rFonts w:ascii="Courier New" w:eastAsia="Courier New" w:hAnsi="Courier New" w:cs="Courier New"/>
          <w:sz w:val="19"/>
          <w:szCs w:val="19"/>
        </w:rPr>
        <w:t>t</w:t>
      </w:r>
      <w:proofErr w:type="spellEnd"/>
      <w:r>
        <w:rPr>
          <w:rFonts w:ascii="Courier New" w:eastAsia="Courier New" w:hAnsi="Courier New" w:cs="Courier New"/>
          <w:spacing w:val="55"/>
          <w:sz w:val="19"/>
          <w:szCs w:val="19"/>
        </w:rPr>
        <w:t xml:space="preserve"> </w:t>
      </w:r>
      <w:r>
        <w:rPr>
          <w:rFonts w:ascii="Courier New" w:eastAsia="Courier New" w:hAnsi="Courier New" w:cs="Courier New"/>
          <w:w w:val="103"/>
          <w:sz w:val="19"/>
          <w:szCs w:val="19"/>
        </w:rPr>
        <w:t>|</w:t>
      </w:r>
    </w:p>
    <w:p w14:paraId="45B2096E"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proofErr w:type="gramStart"/>
      <w:r>
        <w:rPr>
          <w:rFonts w:ascii="Courier New" w:eastAsia="Courier New" w:hAnsi="Courier New" w:cs="Courier New"/>
          <w:spacing w:val="2"/>
          <w:sz w:val="19"/>
          <w:szCs w:val="19"/>
        </w:rPr>
        <w:t>shipment</w:t>
      </w:r>
      <w:proofErr w:type="gramEnd"/>
      <w:r>
        <w:rPr>
          <w:rFonts w:ascii="Courier New" w:eastAsia="Courier New" w:hAnsi="Courier New" w:cs="Courier New"/>
          <w:spacing w:val="2"/>
          <w:sz w:val="19"/>
          <w:szCs w:val="19"/>
        </w:rPr>
        <w:t>_i</w:t>
      </w:r>
      <w:r>
        <w:rPr>
          <w:rFonts w:ascii="Courier New" w:eastAsia="Courier New" w:hAnsi="Courier New" w:cs="Courier New"/>
          <w:sz w:val="19"/>
          <w:szCs w:val="19"/>
        </w:rPr>
        <w:t>d</w:t>
      </w:r>
      <w:proofErr w:type="spellEnd"/>
      <w:r>
        <w:rPr>
          <w:rFonts w:ascii="Courier New" w:eastAsia="Courier New" w:hAnsi="Courier New" w:cs="Courier New"/>
          <w:spacing w:val="46"/>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int</w:t>
      </w:r>
      <w:proofErr w:type="spellEnd"/>
      <w:r>
        <w:rPr>
          <w:rFonts w:ascii="Courier New" w:eastAsia="Courier New" w:hAnsi="Courier New" w:cs="Courier New"/>
          <w:spacing w:val="2"/>
          <w:sz w:val="19"/>
          <w:szCs w:val="19"/>
        </w:rPr>
        <w:t>(8</w:t>
      </w:r>
      <w:r>
        <w:rPr>
          <w:rFonts w:ascii="Courier New" w:eastAsia="Courier New" w:hAnsi="Courier New" w:cs="Courier New"/>
          <w:sz w:val="19"/>
          <w:szCs w:val="19"/>
        </w:rPr>
        <w:t xml:space="preserve">)      </w:t>
      </w:r>
      <w:r>
        <w:rPr>
          <w:rFonts w:ascii="Courier New" w:eastAsia="Courier New" w:hAnsi="Courier New" w:cs="Courier New"/>
          <w:spacing w:val="64"/>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w:t>
      </w:r>
      <w:r>
        <w:rPr>
          <w:rFonts w:ascii="Courier New" w:eastAsia="Courier New" w:hAnsi="Courier New" w:cs="Courier New"/>
          <w:sz w:val="19"/>
          <w:szCs w:val="19"/>
        </w:rPr>
        <w:t xml:space="preserve">O  </w:t>
      </w:r>
      <w:r>
        <w:rPr>
          <w:rFonts w:ascii="Courier New" w:eastAsia="Courier New" w:hAnsi="Courier New" w:cs="Courier New"/>
          <w:spacing w:val="27"/>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MU</w:t>
      </w:r>
      <w:r>
        <w:rPr>
          <w:rFonts w:ascii="Courier New" w:eastAsia="Courier New" w:hAnsi="Courier New" w:cs="Courier New"/>
          <w:sz w:val="19"/>
          <w:szCs w:val="19"/>
        </w:rPr>
        <w:t>L</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14:paraId="5A2098ED"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quantit</w:t>
      </w:r>
      <w:r>
        <w:rPr>
          <w:rFonts w:ascii="Courier New" w:eastAsia="Courier New" w:hAnsi="Courier New" w:cs="Courier New"/>
          <w:sz w:val="19"/>
          <w:szCs w:val="19"/>
        </w:rPr>
        <w:t>y</w:t>
      </w:r>
      <w:proofErr w:type="gramEnd"/>
      <w:r>
        <w:rPr>
          <w:rFonts w:ascii="Courier New" w:eastAsia="Courier New" w:hAnsi="Courier New" w:cs="Courier New"/>
          <w:sz w:val="19"/>
          <w:szCs w:val="19"/>
        </w:rPr>
        <w:t xml:space="preserve">   </w:t>
      </w:r>
      <w:r>
        <w:rPr>
          <w:rFonts w:ascii="Courier New" w:eastAsia="Courier New" w:hAnsi="Courier New" w:cs="Courier New"/>
          <w:spacing w:val="53"/>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int</w:t>
      </w:r>
      <w:proofErr w:type="spellEnd"/>
      <w:r>
        <w:rPr>
          <w:rFonts w:ascii="Courier New" w:eastAsia="Courier New" w:hAnsi="Courier New" w:cs="Courier New"/>
          <w:spacing w:val="2"/>
          <w:sz w:val="19"/>
          <w:szCs w:val="19"/>
        </w:rPr>
        <w:t>(4</w:t>
      </w:r>
      <w:r>
        <w:rPr>
          <w:rFonts w:ascii="Courier New" w:eastAsia="Courier New" w:hAnsi="Courier New" w:cs="Courier New"/>
          <w:sz w:val="19"/>
          <w:szCs w:val="19"/>
        </w:rPr>
        <w:t xml:space="preserve">)      </w:t>
      </w:r>
      <w:r>
        <w:rPr>
          <w:rFonts w:ascii="Courier New" w:eastAsia="Courier New" w:hAnsi="Courier New" w:cs="Courier New"/>
          <w:spacing w:val="64"/>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w:t>
      </w:r>
      <w:r>
        <w:rPr>
          <w:rFonts w:ascii="Courier New" w:eastAsia="Courier New" w:hAnsi="Courier New" w:cs="Courier New"/>
          <w:sz w:val="19"/>
          <w:szCs w:val="19"/>
        </w:rPr>
        <w:t xml:space="preserve">O  </w:t>
      </w:r>
      <w:r>
        <w:rPr>
          <w:rFonts w:ascii="Courier New" w:eastAsia="Courier New" w:hAnsi="Courier New" w:cs="Courier New"/>
          <w:spacing w:val="27"/>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14:paraId="2F979F61"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descriptio</w:t>
      </w:r>
      <w:r>
        <w:rPr>
          <w:rFonts w:ascii="Courier New" w:eastAsia="Courier New" w:hAnsi="Courier New" w:cs="Courier New"/>
          <w:sz w:val="19"/>
          <w:szCs w:val="19"/>
        </w:rPr>
        <w:t>n</w:t>
      </w:r>
      <w:proofErr w:type="gramEnd"/>
      <w:r>
        <w:rPr>
          <w:rFonts w:ascii="Courier New" w:eastAsia="Courier New" w:hAnsi="Courier New" w:cs="Courier New"/>
          <w:spacing w:val="46"/>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r>
        <w:rPr>
          <w:rFonts w:ascii="Courier New" w:eastAsia="Courier New" w:hAnsi="Courier New" w:cs="Courier New"/>
          <w:spacing w:val="2"/>
          <w:sz w:val="19"/>
          <w:szCs w:val="19"/>
        </w:rPr>
        <w:t>varchar</w:t>
      </w:r>
      <w:proofErr w:type="spellEnd"/>
      <w:r>
        <w:rPr>
          <w:rFonts w:ascii="Courier New" w:eastAsia="Courier New" w:hAnsi="Courier New" w:cs="Courier New"/>
          <w:spacing w:val="2"/>
          <w:sz w:val="19"/>
          <w:szCs w:val="19"/>
        </w:rPr>
        <w:t>(40</w:t>
      </w:r>
      <w:r>
        <w:rPr>
          <w:rFonts w:ascii="Courier New" w:eastAsia="Courier New" w:hAnsi="Courier New" w:cs="Courier New"/>
          <w:sz w:val="19"/>
          <w:szCs w:val="19"/>
        </w:rPr>
        <w:t xml:space="preserve">) </w:t>
      </w:r>
      <w:r>
        <w:rPr>
          <w:rFonts w:ascii="Courier New" w:eastAsia="Courier New" w:hAnsi="Courier New" w:cs="Courier New"/>
          <w:spacing w:val="52"/>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14:paraId="66CA1990"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heigh</w:t>
      </w:r>
      <w:r>
        <w:rPr>
          <w:rFonts w:ascii="Courier New" w:eastAsia="Courier New" w:hAnsi="Courier New" w:cs="Courier New"/>
          <w:sz w:val="19"/>
          <w:szCs w:val="19"/>
        </w:rPr>
        <w:t>t</w:t>
      </w:r>
      <w:proofErr w:type="gramEnd"/>
      <w:r>
        <w:rPr>
          <w:rFonts w:ascii="Courier New" w:eastAsia="Courier New" w:hAnsi="Courier New" w:cs="Courier New"/>
          <w:sz w:val="19"/>
          <w:szCs w:val="19"/>
        </w:rPr>
        <w:t xml:space="preserve">     </w:t>
      </w:r>
      <w:r>
        <w:rPr>
          <w:rFonts w:ascii="Courier New" w:eastAsia="Courier New" w:hAnsi="Courier New" w:cs="Courier New"/>
          <w:spacing w:val="5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decimal(6,2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14:paraId="72439488"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widt</w:t>
      </w:r>
      <w:r>
        <w:rPr>
          <w:rFonts w:ascii="Courier New" w:eastAsia="Courier New" w:hAnsi="Courier New" w:cs="Courier New"/>
          <w:sz w:val="19"/>
          <w:szCs w:val="19"/>
        </w:rPr>
        <w:t>h</w:t>
      </w:r>
      <w:proofErr w:type="gramEnd"/>
      <w:r>
        <w:rPr>
          <w:rFonts w:ascii="Courier New" w:eastAsia="Courier New" w:hAnsi="Courier New" w:cs="Courier New"/>
          <w:sz w:val="19"/>
          <w:szCs w:val="19"/>
        </w:rPr>
        <w:t xml:space="preserve">      </w:t>
      </w:r>
      <w:r>
        <w:rPr>
          <w:rFonts w:ascii="Courier New" w:eastAsia="Courier New" w:hAnsi="Courier New" w:cs="Courier New"/>
          <w:spacing w:val="61"/>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decimal(6,2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14:paraId="25A622D7"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gramStart"/>
      <w:r>
        <w:rPr>
          <w:rFonts w:ascii="Courier New" w:eastAsia="Courier New" w:hAnsi="Courier New" w:cs="Courier New"/>
          <w:spacing w:val="2"/>
          <w:sz w:val="19"/>
          <w:szCs w:val="19"/>
        </w:rPr>
        <w:t>weigh</w:t>
      </w:r>
      <w:r>
        <w:rPr>
          <w:rFonts w:ascii="Courier New" w:eastAsia="Courier New" w:hAnsi="Courier New" w:cs="Courier New"/>
          <w:sz w:val="19"/>
          <w:szCs w:val="19"/>
        </w:rPr>
        <w:t>t</w:t>
      </w:r>
      <w:proofErr w:type="gramEnd"/>
      <w:r>
        <w:rPr>
          <w:rFonts w:ascii="Courier New" w:eastAsia="Courier New" w:hAnsi="Courier New" w:cs="Courier New"/>
          <w:sz w:val="19"/>
          <w:szCs w:val="19"/>
        </w:rPr>
        <w:t xml:space="preserve">     </w:t>
      </w:r>
      <w:r>
        <w:rPr>
          <w:rFonts w:ascii="Courier New" w:eastAsia="Courier New" w:hAnsi="Courier New" w:cs="Courier New"/>
          <w:spacing w:val="58"/>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decimal(6,2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40"/>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14:paraId="71934847"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proofErr w:type="spellStart"/>
      <w:proofErr w:type="gramStart"/>
      <w:r>
        <w:rPr>
          <w:rFonts w:ascii="Courier New" w:eastAsia="Courier New" w:hAnsi="Courier New" w:cs="Courier New"/>
          <w:spacing w:val="2"/>
          <w:sz w:val="19"/>
          <w:szCs w:val="19"/>
        </w:rPr>
        <w:t>ship</w:t>
      </w:r>
      <w:proofErr w:type="gramEnd"/>
      <w:r>
        <w:rPr>
          <w:rFonts w:ascii="Courier New" w:eastAsia="Courier New" w:hAnsi="Courier New" w:cs="Courier New"/>
          <w:spacing w:val="2"/>
          <w:sz w:val="19"/>
          <w:szCs w:val="19"/>
        </w:rPr>
        <w:t>_cos</w:t>
      </w:r>
      <w:r>
        <w:rPr>
          <w:rFonts w:ascii="Courier New" w:eastAsia="Courier New" w:hAnsi="Courier New" w:cs="Courier New"/>
          <w:sz w:val="19"/>
          <w:szCs w:val="19"/>
        </w:rPr>
        <w:t>t</w:t>
      </w:r>
      <w:proofErr w:type="spellEnd"/>
      <w:r>
        <w:rPr>
          <w:rFonts w:ascii="Courier New" w:eastAsia="Courier New" w:hAnsi="Courier New" w:cs="Courier New"/>
          <w:sz w:val="19"/>
          <w:szCs w:val="19"/>
        </w:rPr>
        <w:t xml:space="preserve">  </w:t>
      </w:r>
      <w:r>
        <w:rPr>
          <w:rFonts w:ascii="Courier New" w:eastAsia="Courier New" w:hAnsi="Courier New" w:cs="Courier New"/>
          <w:spacing w:val="51"/>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decimal(7,2</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YE</w:t>
      </w:r>
      <w:r>
        <w:rPr>
          <w:rFonts w:ascii="Courier New" w:eastAsia="Courier New" w:hAnsi="Courier New" w:cs="Courier New"/>
          <w:sz w:val="19"/>
          <w:szCs w:val="19"/>
        </w:rPr>
        <w:t xml:space="preserve">S </w:t>
      </w:r>
      <w:r>
        <w:rPr>
          <w:rFonts w:ascii="Courier New" w:eastAsia="Courier New" w:hAnsi="Courier New" w:cs="Courier New"/>
          <w:spacing w:val="24"/>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35"/>
          <w:sz w:val="19"/>
          <w:szCs w:val="19"/>
        </w:rPr>
        <w:t xml:space="preserve"> </w:t>
      </w:r>
      <w:r>
        <w:rPr>
          <w:rFonts w:ascii="Courier New" w:eastAsia="Courier New" w:hAnsi="Courier New" w:cs="Courier New"/>
          <w:sz w:val="19"/>
          <w:szCs w:val="19"/>
        </w:rPr>
        <w:t>|</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NUL</w:t>
      </w:r>
      <w:r>
        <w:rPr>
          <w:rFonts w:ascii="Courier New" w:eastAsia="Courier New" w:hAnsi="Courier New" w:cs="Courier New"/>
          <w:sz w:val="19"/>
          <w:szCs w:val="19"/>
        </w:rPr>
        <w:t xml:space="preserve">L   </w:t>
      </w:r>
      <w:r>
        <w:rPr>
          <w:rFonts w:ascii="Courier New" w:eastAsia="Courier New" w:hAnsi="Courier New" w:cs="Courier New"/>
          <w:spacing w:val="39"/>
          <w:sz w:val="19"/>
          <w:szCs w:val="19"/>
        </w:rPr>
        <w:t xml:space="preserve"> </w:t>
      </w:r>
      <w:r>
        <w:rPr>
          <w:rFonts w:ascii="Courier New" w:eastAsia="Courier New" w:hAnsi="Courier New" w:cs="Courier New"/>
          <w:sz w:val="19"/>
          <w:szCs w:val="19"/>
        </w:rPr>
        <w:t xml:space="preserve">|               </w:t>
      </w:r>
      <w:r>
        <w:rPr>
          <w:rFonts w:ascii="Courier New" w:eastAsia="Courier New" w:hAnsi="Courier New" w:cs="Courier New"/>
          <w:spacing w:val="101"/>
          <w:sz w:val="19"/>
          <w:szCs w:val="19"/>
        </w:rPr>
        <w:t xml:space="preserve"> </w:t>
      </w:r>
      <w:r>
        <w:rPr>
          <w:rFonts w:ascii="Courier New" w:eastAsia="Courier New" w:hAnsi="Courier New" w:cs="Courier New"/>
          <w:w w:val="103"/>
          <w:sz w:val="19"/>
          <w:szCs w:val="19"/>
        </w:rPr>
        <w:t>|</w:t>
      </w:r>
    </w:p>
    <w:p w14:paraId="3A48B225"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pacing w:val="2"/>
          <w:w w:val="103"/>
          <w:sz w:val="19"/>
          <w:szCs w:val="19"/>
        </w:rPr>
        <w:t>+-------------+--------------+------+-----+---------+---------------</w:t>
      </w:r>
      <w:r>
        <w:rPr>
          <w:rFonts w:ascii="Courier New" w:eastAsia="Courier New" w:hAnsi="Courier New" w:cs="Courier New"/>
          <w:spacing w:val="1"/>
          <w:w w:val="103"/>
          <w:sz w:val="19"/>
          <w:szCs w:val="19"/>
        </w:rPr>
        <w:t>-</w:t>
      </w:r>
      <w:r>
        <w:rPr>
          <w:rFonts w:ascii="Courier New" w:eastAsia="Courier New" w:hAnsi="Courier New" w:cs="Courier New"/>
          <w:w w:val="103"/>
          <w:sz w:val="19"/>
          <w:szCs w:val="19"/>
        </w:rPr>
        <w:t>+</w:t>
      </w:r>
    </w:p>
    <w:p w14:paraId="11E71414" w14:textId="77777777" w:rsidR="00B2474A" w:rsidRDefault="00B2474A">
      <w:pPr>
        <w:spacing w:before="3" w:line="220" w:lineRule="exact"/>
        <w:rPr>
          <w:sz w:val="22"/>
          <w:szCs w:val="22"/>
        </w:rPr>
      </w:pPr>
    </w:p>
    <w:p w14:paraId="68FA068D" w14:textId="77777777" w:rsidR="00B2474A" w:rsidRDefault="00E1153D">
      <w:pPr>
        <w:spacing w:line="260" w:lineRule="exact"/>
        <w:ind w:left="110" w:right="71"/>
        <w:rPr>
          <w:sz w:val="24"/>
          <w:szCs w:val="24"/>
        </w:rPr>
      </w:pPr>
      <w:r>
        <w:rPr>
          <w:sz w:val="24"/>
          <w:szCs w:val="24"/>
        </w:rPr>
        <w:t xml:space="preserve">There are two ways to insert data into </w:t>
      </w:r>
      <w:proofErr w:type="gramStart"/>
      <w:r>
        <w:rPr>
          <w:sz w:val="24"/>
          <w:szCs w:val="24"/>
        </w:rPr>
        <w:t>an</w:t>
      </w:r>
      <w:proofErr w:type="gramEnd"/>
      <w:r>
        <w:rPr>
          <w:sz w:val="24"/>
          <w:szCs w:val="24"/>
        </w:rPr>
        <w:t xml:space="preserve"> MySQL table. The first way does not require the columns of the table to be explicitly mentioned in the INSERT statement, but does</w:t>
      </w:r>
    </w:p>
    <w:p w14:paraId="5ADA2D68" w14:textId="77777777" w:rsidR="00B2474A" w:rsidRDefault="00E1153D">
      <w:pPr>
        <w:spacing w:before="1" w:line="260" w:lineRule="exact"/>
        <w:ind w:left="110" w:right="171"/>
        <w:rPr>
          <w:sz w:val="24"/>
          <w:szCs w:val="24"/>
        </w:rPr>
      </w:pPr>
      <w:proofErr w:type="gramStart"/>
      <w:r>
        <w:rPr>
          <w:sz w:val="24"/>
          <w:szCs w:val="24"/>
        </w:rPr>
        <w:t>require</w:t>
      </w:r>
      <w:proofErr w:type="gramEnd"/>
      <w:r>
        <w:rPr>
          <w:sz w:val="24"/>
          <w:szCs w:val="24"/>
        </w:rPr>
        <w:t xml:space="preserve"> that a value be inserted for each column. Note also that each value inserted must be of the correct data type (refer to the describe output). So, let’s insert a new record into the table:</w:t>
      </w:r>
    </w:p>
    <w:p w14:paraId="7F0CD4FB" w14:textId="77777777" w:rsidR="00B2474A" w:rsidRDefault="00B2474A">
      <w:pPr>
        <w:spacing w:before="1" w:line="260" w:lineRule="exact"/>
        <w:rPr>
          <w:sz w:val="26"/>
          <w:szCs w:val="26"/>
        </w:rPr>
      </w:pPr>
    </w:p>
    <w:p w14:paraId="2A539819" w14:textId="77777777" w:rsidR="00B2474A" w:rsidRDefault="00E1153D">
      <w:pPr>
        <w:ind w:left="110"/>
        <w:rPr>
          <w:rFonts w:ascii="Courier New" w:eastAsia="Courier New" w:hAnsi="Courier New" w:cs="Courier New"/>
          <w:sz w:val="19"/>
          <w:szCs w:val="19"/>
        </w:rPr>
      </w:pPr>
      <w:r>
        <w:rPr>
          <w:rFonts w:ascii="Courier New" w:eastAsia="Courier New" w:hAnsi="Courier New" w:cs="Courier New"/>
          <w:spacing w:val="2"/>
          <w:sz w:val="19"/>
          <w:szCs w:val="19"/>
        </w:rPr>
        <w:t>INSER</w:t>
      </w:r>
      <w:r>
        <w:rPr>
          <w:rFonts w:ascii="Courier New" w:eastAsia="Courier New" w:hAnsi="Courier New" w:cs="Courier New"/>
          <w:sz w:val="19"/>
          <w:szCs w:val="19"/>
        </w:rPr>
        <w:t>T</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INT</w:t>
      </w:r>
      <w:r>
        <w:rPr>
          <w:rFonts w:ascii="Courier New" w:eastAsia="Courier New" w:hAnsi="Courier New" w:cs="Courier New"/>
          <w:sz w:val="19"/>
          <w:szCs w:val="19"/>
        </w:rPr>
        <w:t>O</w:t>
      </w:r>
      <w:r>
        <w:rPr>
          <w:rFonts w:ascii="Courier New" w:eastAsia="Courier New" w:hAnsi="Courier New" w:cs="Courier New"/>
          <w:spacing w:val="22"/>
          <w:sz w:val="19"/>
          <w:szCs w:val="19"/>
        </w:rPr>
        <w:t xml:space="preserve"> </w:t>
      </w:r>
      <w:proofErr w:type="spellStart"/>
      <w:r>
        <w:rPr>
          <w:rFonts w:ascii="Courier New" w:eastAsia="Courier New" w:hAnsi="Courier New" w:cs="Courier New"/>
          <w:spacing w:val="2"/>
          <w:w w:val="103"/>
          <w:sz w:val="19"/>
          <w:szCs w:val="19"/>
        </w:rPr>
        <w:t>shipment_item</w:t>
      </w:r>
      <w:r>
        <w:rPr>
          <w:rFonts w:ascii="Courier New" w:eastAsia="Courier New" w:hAnsi="Courier New" w:cs="Courier New"/>
          <w:w w:val="103"/>
          <w:sz w:val="19"/>
          <w:szCs w:val="19"/>
        </w:rPr>
        <w:t>s</w:t>
      </w:r>
      <w:proofErr w:type="spellEnd"/>
    </w:p>
    <w:p w14:paraId="63FEB4BF" w14:textId="77777777" w:rsidR="00B2474A" w:rsidRDefault="00E1153D">
      <w:pPr>
        <w:spacing w:before="5"/>
        <w:ind w:left="110"/>
        <w:rPr>
          <w:rFonts w:ascii="Courier New" w:eastAsia="Courier New" w:hAnsi="Courier New" w:cs="Courier New"/>
          <w:sz w:val="19"/>
          <w:szCs w:val="19"/>
        </w:rPr>
      </w:pPr>
      <w:r>
        <w:rPr>
          <w:rFonts w:ascii="Courier New" w:eastAsia="Courier New" w:hAnsi="Courier New" w:cs="Courier New"/>
          <w:spacing w:val="2"/>
          <w:sz w:val="19"/>
          <w:szCs w:val="19"/>
        </w:rPr>
        <w:t>VALUE</w:t>
      </w:r>
      <w:r>
        <w:rPr>
          <w:rFonts w:ascii="Courier New" w:eastAsia="Courier New" w:hAnsi="Courier New" w:cs="Courier New"/>
          <w:sz w:val="19"/>
          <w:szCs w:val="19"/>
        </w:rPr>
        <w:t>S</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3</w:t>
      </w:r>
      <w:r>
        <w:rPr>
          <w:rFonts w:ascii="Courier New" w:eastAsia="Courier New" w:hAnsi="Courier New" w:cs="Courier New"/>
          <w:sz w:val="19"/>
          <w:szCs w:val="19"/>
        </w:rPr>
        <w:t>,</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‘Ou</w:t>
      </w:r>
      <w:r>
        <w:rPr>
          <w:rFonts w:ascii="Courier New" w:eastAsia="Courier New" w:hAnsi="Courier New" w:cs="Courier New"/>
          <w:sz w:val="19"/>
          <w:szCs w:val="19"/>
        </w:rPr>
        <w:t>r</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Bes</w:t>
      </w:r>
      <w:r>
        <w:rPr>
          <w:rFonts w:ascii="Courier New" w:eastAsia="Courier New" w:hAnsi="Courier New" w:cs="Courier New"/>
          <w:sz w:val="19"/>
          <w:szCs w:val="19"/>
        </w:rPr>
        <w:t>t</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Ne</w:t>
      </w:r>
      <w:r>
        <w:rPr>
          <w:rFonts w:ascii="Courier New" w:eastAsia="Courier New" w:hAnsi="Courier New" w:cs="Courier New"/>
          <w:sz w:val="19"/>
          <w:szCs w:val="19"/>
        </w:rPr>
        <w:t>w</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Widget’</w:t>
      </w:r>
      <w:r>
        <w:rPr>
          <w:rFonts w:ascii="Courier New" w:eastAsia="Courier New" w:hAnsi="Courier New" w:cs="Courier New"/>
          <w:sz w:val="19"/>
          <w:szCs w:val="19"/>
        </w:rPr>
        <w:t>,</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30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12.50)</w:t>
      </w:r>
      <w:proofErr w:type="gramStart"/>
      <w:r>
        <w:rPr>
          <w:rFonts w:ascii="Courier New" w:eastAsia="Courier New" w:hAnsi="Courier New" w:cs="Courier New"/>
          <w:spacing w:val="2"/>
          <w:w w:val="103"/>
          <w:sz w:val="19"/>
          <w:szCs w:val="19"/>
        </w:rPr>
        <w:t>;</w:t>
      </w:r>
      <w:proofErr w:type="gramEnd"/>
    </w:p>
    <w:p w14:paraId="3D68F009" w14:textId="77777777" w:rsidR="00B2474A" w:rsidRDefault="00B2474A">
      <w:pPr>
        <w:spacing w:before="16" w:line="240" w:lineRule="exact"/>
        <w:rPr>
          <w:sz w:val="24"/>
          <w:szCs w:val="24"/>
        </w:rPr>
      </w:pPr>
    </w:p>
    <w:p w14:paraId="7DCD4B47" w14:textId="77777777" w:rsidR="00B2474A" w:rsidRDefault="00E1153D">
      <w:pPr>
        <w:ind w:left="110" w:right="316"/>
        <w:rPr>
          <w:sz w:val="24"/>
          <w:szCs w:val="24"/>
        </w:rPr>
      </w:pPr>
      <w:r>
        <w:rPr>
          <w:sz w:val="24"/>
          <w:szCs w:val="24"/>
        </w:rPr>
        <w:t xml:space="preserve">Notice the keywords INSERT INTO followed by the </w:t>
      </w:r>
      <w:proofErr w:type="spellStart"/>
      <w:r>
        <w:rPr>
          <w:sz w:val="24"/>
          <w:szCs w:val="24"/>
        </w:rPr>
        <w:t>table</w:t>
      </w:r>
      <w:r>
        <w:rPr>
          <w:spacing w:val="1"/>
          <w:sz w:val="24"/>
          <w:szCs w:val="24"/>
        </w:rPr>
        <w:t>_</w:t>
      </w:r>
      <w:r>
        <w:rPr>
          <w:sz w:val="24"/>
          <w:szCs w:val="24"/>
        </w:rPr>
        <w:t>name</w:t>
      </w:r>
      <w:proofErr w:type="spellEnd"/>
      <w:r>
        <w:rPr>
          <w:sz w:val="24"/>
          <w:szCs w:val="24"/>
        </w:rPr>
        <w:t xml:space="preserve">, which is followed by the keyword VALUES. There are 8 data elements enclosed by parentheses in the example, one data element for each column in the table. Notice also that each data element is of the correct </w:t>
      </w:r>
      <w:proofErr w:type="spellStart"/>
      <w:r>
        <w:rPr>
          <w:sz w:val="24"/>
          <w:szCs w:val="24"/>
        </w:rPr>
        <w:t>datatype</w:t>
      </w:r>
      <w:proofErr w:type="spellEnd"/>
      <w:r>
        <w:rPr>
          <w:sz w:val="24"/>
          <w:szCs w:val="24"/>
        </w:rPr>
        <w:t xml:space="preserve"> (numbers and a text string). The data are entered by</w:t>
      </w:r>
    </w:p>
    <w:p w14:paraId="47CDE3F8" w14:textId="77777777" w:rsidR="00B2474A" w:rsidRDefault="00E1153D">
      <w:pPr>
        <w:spacing w:before="1"/>
        <w:ind w:left="110" w:right="76"/>
        <w:rPr>
          <w:sz w:val="24"/>
          <w:szCs w:val="24"/>
        </w:rPr>
      </w:pPr>
      <w:r>
        <w:rPr>
          <w:sz w:val="24"/>
          <w:szCs w:val="24"/>
        </w:rPr>
        <w:t xml:space="preserve">MySQL into the table in the order listed in the command. For example, </w:t>
      </w:r>
      <w:proofErr w:type="spellStart"/>
      <w:r>
        <w:rPr>
          <w:sz w:val="24"/>
          <w:szCs w:val="24"/>
        </w:rPr>
        <w:t>shipment</w:t>
      </w:r>
      <w:r>
        <w:rPr>
          <w:spacing w:val="1"/>
          <w:sz w:val="24"/>
          <w:szCs w:val="24"/>
        </w:rPr>
        <w:t>_</w:t>
      </w:r>
      <w:r>
        <w:rPr>
          <w:sz w:val="24"/>
          <w:szCs w:val="24"/>
        </w:rPr>
        <w:t>id</w:t>
      </w:r>
      <w:proofErr w:type="spellEnd"/>
      <w:r>
        <w:rPr>
          <w:sz w:val="24"/>
          <w:szCs w:val="24"/>
        </w:rPr>
        <w:t xml:space="preserve"> is set to 21, quantity is set to 3, etc. Note: ITEM</w:t>
      </w:r>
      <w:r>
        <w:rPr>
          <w:spacing w:val="1"/>
          <w:sz w:val="24"/>
          <w:szCs w:val="24"/>
        </w:rPr>
        <w:t>_</w:t>
      </w:r>
      <w:r>
        <w:rPr>
          <w:sz w:val="24"/>
          <w:szCs w:val="24"/>
        </w:rPr>
        <w:t>ID is set to 0 in the insert command and is updated to appropriate value by MySQL.</w:t>
      </w:r>
    </w:p>
    <w:p w14:paraId="40AF80A1" w14:textId="77777777" w:rsidR="00B2474A" w:rsidRDefault="00B2474A">
      <w:pPr>
        <w:spacing w:before="15" w:line="220" w:lineRule="exact"/>
        <w:rPr>
          <w:sz w:val="22"/>
          <w:szCs w:val="22"/>
        </w:rPr>
      </w:pPr>
    </w:p>
    <w:p w14:paraId="27E66AAB" w14:textId="77777777" w:rsidR="00B2474A" w:rsidRDefault="00E1153D">
      <w:pPr>
        <w:ind w:left="110" w:right="458"/>
        <w:rPr>
          <w:sz w:val="24"/>
          <w:szCs w:val="24"/>
        </w:rPr>
      </w:pPr>
      <w:r>
        <w:rPr>
          <w:sz w:val="24"/>
          <w:szCs w:val="24"/>
        </w:rPr>
        <w:t>The second way of inserting data into a table requires that each column in the table be explicitly mentioned in the INSERT statement, but allows for missing data in certain circumstances. Note that the circumstan</w:t>
      </w:r>
      <w:r w:rsidR="00BB371B">
        <w:rPr>
          <w:sz w:val="24"/>
          <w:szCs w:val="24"/>
        </w:rPr>
        <w:t xml:space="preserve">ces under which </w:t>
      </w:r>
      <w:proofErr w:type="gramStart"/>
      <w:r w:rsidR="00BB371B">
        <w:rPr>
          <w:sz w:val="24"/>
          <w:szCs w:val="24"/>
        </w:rPr>
        <w:t>missing data is</w:t>
      </w:r>
      <w:r>
        <w:rPr>
          <w:sz w:val="24"/>
          <w:szCs w:val="24"/>
        </w:rPr>
        <w:t xml:space="preserve"> tolerated b</w:t>
      </w:r>
      <w:r w:rsidR="00BB371B">
        <w:rPr>
          <w:sz w:val="24"/>
          <w:szCs w:val="24"/>
        </w:rPr>
        <w:t>y MySQL</w:t>
      </w:r>
      <w:proofErr w:type="gramEnd"/>
      <w:r w:rsidR="00BB371B">
        <w:rPr>
          <w:sz w:val="24"/>
          <w:szCs w:val="24"/>
        </w:rPr>
        <w:t xml:space="preserve"> are</w:t>
      </w:r>
      <w:r>
        <w:rPr>
          <w:sz w:val="24"/>
          <w:szCs w:val="24"/>
        </w:rPr>
        <w:t xml:space="preserve"> limited to columns having no NOT NULL setting. NOT NULL is an integrity constraint requiring data to be entered in each field that is so declared.</w:t>
      </w:r>
    </w:p>
    <w:p w14:paraId="4D96F537" w14:textId="77777777" w:rsidR="00B2474A" w:rsidRDefault="00B2474A">
      <w:pPr>
        <w:spacing w:before="1" w:line="240" w:lineRule="exact"/>
        <w:rPr>
          <w:sz w:val="24"/>
          <w:szCs w:val="24"/>
        </w:rPr>
      </w:pPr>
    </w:p>
    <w:p w14:paraId="334A29AE" w14:textId="77777777" w:rsidR="00B2474A" w:rsidRDefault="00E1153D">
      <w:pPr>
        <w:ind w:left="110" w:right="131"/>
        <w:rPr>
          <w:sz w:val="24"/>
          <w:szCs w:val="24"/>
        </w:rPr>
      </w:pPr>
      <w:r>
        <w:rPr>
          <w:sz w:val="24"/>
          <w:szCs w:val="24"/>
        </w:rPr>
        <w:t>The following example illustrates the second way to insert data into a table. Note that only a portion of the columns are represented in the example, but that all the NOT NULL columns have appropriate data inserts:</w:t>
      </w:r>
    </w:p>
    <w:p w14:paraId="3F2DC4DD" w14:textId="77777777" w:rsidR="00B2474A" w:rsidRDefault="00B2474A">
      <w:pPr>
        <w:spacing w:before="10" w:line="260" w:lineRule="exact"/>
        <w:rPr>
          <w:sz w:val="26"/>
          <w:szCs w:val="26"/>
        </w:rPr>
      </w:pPr>
    </w:p>
    <w:p w14:paraId="59E62528" w14:textId="77777777" w:rsidR="00B2474A" w:rsidRDefault="00E1153D">
      <w:pPr>
        <w:ind w:left="110"/>
        <w:rPr>
          <w:rFonts w:ascii="Courier New" w:eastAsia="Courier New" w:hAnsi="Courier New" w:cs="Courier New"/>
          <w:sz w:val="19"/>
          <w:szCs w:val="19"/>
        </w:rPr>
      </w:pPr>
      <w:r>
        <w:rPr>
          <w:rFonts w:ascii="Courier New" w:eastAsia="Courier New" w:hAnsi="Courier New" w:cs="Courier New"/>
          <w:spacing w:val="2"/>
          <w:sz w:val="19"/>
          <w:szCs w:val="19"/>
        </w:rPr>
        <w:t>INSER</w:t>
      </w:r>
      <w:r>
        <w:rPr>
          <w:rFonts w:ascii="Courier New" w:eastAsia="Courier New" w:hAnsi="Courier New" w:cs="Courier New"/>
          <w:sz w:val="19"/>
          <w:szCs w:val="19"/>
        </w:rPr>
        <w:t>T</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INT</w:t>
      </w:r>
      <w:r>
        <w:rPr>
          <w:rFonts w:ascii="Courier New" w:eastAsia="Courier New" w:hAnsi="Courier New" w:cs="Courier New"/>
          <w:sz w:val="19"/>
          <w:szCs w:val="19"/>
        </w:rPr>
        <w:t>O</w:t>
      </w:r>
      <w:r>
        <w:rPr>
          <w:rFonts w:ascii="Courier New" w:eastAsia="Courier New" w:hAnsi="Courier New" w:cs="Courier New"/>
          <w:spacing w:val="22"/>
          <w:sz w:val="19"/>
          <w:szCs w:val="19"/>
        </w:rPr>
        <w:t xml:space="preserve"> </w:t>
      </w:r>
      <w:proofErr w:type="spellStart"/>
      <w:r>
        <w:rPr>
          <w:rFonts w:ascii="Courier New" w:eastAsia="Courier New" w:hAnsi="Courier New" w:cs="Courier New"/>
          <w:spacing w:val="2"/>
          <w:w w:val="103"/>
          <w:sz w:val="19"/>
          <w:szCs w:val="19"/>
        </w:rPr>
        <w:t>shipment_item</w:t>
      </w:r>
      <w:r>
        <w:rPr>
          <w:rFonts w:ascii="Courier New" w:eastAsia="Courier New" w:hAnsi="Courier New" w:cs="Courier New"/>
          <w:w w:val="103"/>
          <w:sz w:val="19"/>
          <w:szCs w:val="19"/>
        </w:rPr>
        <w:t>s</w:t>
      </w:r>
      <w:proofErr w:type="spellEnd"/>
    </w:p>
    <w:p w14:paraId="6D2C4552" w14:textId="77777777" w:rsidR="00B2474A" w:rsidRDefault="00E1153D">
      <w:pPr>
        <w:spacing w:before="5" w:line="246" w:lineRule="auto"/>
        <w:ind w:left="110" w:right="1036"/>
        <w:rPr>
          <w:rFonts w:ascii="Courier New" w:eastAsia="Courier New" w:hAnsi="Courier New" w:cs="Courier New"/>
          <w:sz w:val="19"/>
          <w:szCs w:val="19"/>
        </w:rPr>
        <w:sectPr w:rsidR="00B2474A">
          <w:pgSz w:w="12240" w:h="15840"/>
          <w:pgMar w:top="1380" w:right="1680" w:bottom="280" w:left="1700" w:header="720" w:footer="720" w:gutter="0"/>
          <w:cols w:space="720"/>
        </w:sectPr>
      </w:pPr>
      <w:r>
        <w:rPr>
          <w:rFonts w:ascii="Courier New" w:eastAsia="Courier New" w:hAnsi="Courier New" w:cs="Courier New"/>
          <w:spacing w:val="2"/>
          <w:sz w:val="19"/>
          <w:szCs w:val="19"/>
        </w:rPr>
        <w:t>(</w:t>
      </w:r>
      <w:proofErr w:type="spellStart"/>
      <w:proofErr w:type="gramStart"/>
      <w:r>
        <w:rPr>
          <w:rFonts w:ascii="Courier New" w:eastAsia="Courier New" w:hAnsi="Courier New" w:cs="Courier New"/>
          <w:spacing w:val="2"/>
          <w:sz w:val="19"/>
          <w:szCs w:val="19"/>
        </w:rPr>
        <w:t>item</w:t>
      </w:r>
      <w:proofErr w:type="gramEnd"/>
      <w:r>
        <w:rPr>
          <w:rFonts w:ascii="Courier New" w:eastAsia="Courier New" w:hAnsi="Courier New" w:cs="Courier New"/>
          <w:spacing w:val="2"/>
          <w:sz w:val="19"/>
          <w:szCs w:val="19"/>
        </w:rPr>
        <w:t>_id</w:t>
      </w:r>
      <w:proofErr w:type="spellEnd"/>
      <w:r>
        <w:rPr>
          <w:rFonts w:ascii="Courier New" w:eastAsia="Courier New" w:hAnsi="Courier New" w:cs="Courier New"/>
          <w:sz w:val="19"/>
          <w:szCs w:val="19"/>
        </w:rPr>
        <w:t>,</w:t>
      </w:r>
      <w:r>
        <w:rPr>
          <w:rFonts w:ascii="Courier New" w:eastAsia="Courier New" w:hAnsi="Courier New" w:cs="Courier New"/>
          <w:spacing w:val="39"/>
          <w:sz w:val="19"/>
          <w:szCs w:val="19"/>
        </w:rPr>
        <w:t xml:space="preserve"> </w:t>
      </w:r>
      <w:proofErr w:type="spellStart"/>
      <w:r>
        <w:rPr>
          <w:rFonts w:ascii="Courier New" w:eastAsia="Courier New" w:hAnsi="Courier New" w:cs="Courier New"/>
          <w:spacing w:val="2"/>
          <w:sz w:val="19"/>
          <w:szCs w:val="19"/>
        </w:rPr>
        <w:t>shipment_id</w:t>
      </w:r>
      <w:proofErr w:type="spellEnd"/>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pacing w:val="2"/>
          <w:sz w:val="19"/>
          <w:szCs w:val="19"/>
        </w:rPr>
        <w:t>quantity</w:t>
      </w:r>
      <w:r>
        <w:rPr>
          <w:rFonts w:ascii="Courier New" w:eastAsia="Courier New" w:hAnsi="Courier New" w:cs="Courier New"/>
          <w:sz w:val="19"/>
          <w:szCs w:val="19"/>
        </w:rPr>
        <w:t>,</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description</w:t>
      </w:r>
      <w:r>
        <w:rPr>
          <w:rFonts w:ascii="Courier New" w:eastAsia="Courier New" w:hAnsi="Courier New" w:cs="Courier New"/>
          <w:sz w:val="19"/>
          <w:szCs w:val="19"/>
        </w:rPr>
        <w:t>,</w:t>
      </w:r>
      <w:r>
        <w:rPr>
          <w:rFonts w:ascii="Courier New" w:eastAsia="Courier New" w:hAnsi="Courier New" w:cs="Courier New"/>
          <w:spacing w:val="49"/>
          <w:sz w:val="19"/>
          <w:szCs w:val="19"/>
        </w:rPr>
        <w:t xml:space="preserve"> </w:t>
      </w:r>
      <w:r>
        <w:rPr>
          <w:rFonts w:ascii="Courier New" w:eastAsia="Courier New" w:hAnsi="Courier New" w:cs="Courier New"/>
          <w:spacing w:val="2"/>
          <w:sz w:val="19"/>
          <w:szCs w:val="19"/>
        </w:rPr>
        <w:t>weight</w:t>
      </w:r>
      <w:r>
        <w:rPr>
          <w:rFonts w:ascii="Courier New" w:eastAsia="Courier New" w:hAnsi="Courier New" w:cs="Courier New"/>
          <w:sz w:val="19"/>
          <w:szCs w:val="19"/>
        </w:rPr>
        <w:t>,</w:t>
      </w:r>
      <w:r>
        <w:rPr>
          <w:rFonts w:ascii="Courier New" w:eastAsia="Courier New" w:hAnsi="Courier New" w:cs="Courier New"/>
          <w:spacing w:val="31"/>
          <w:sz w:val="19"/>
          <w:szCs w:val="19"/>
        </w:rPr>
        <w:t xml:space="preserve"> </w:t>
      </w:r>
      <w:proofErr w:type="spellStart"/>
      <w:r>
        <w:rPr>
          <w:rFonts w:ascii="Courier New" w:eastAsia="Courier New" w:hAnsi="Courier New" w:cs="Courier New"/>
          <w:spacing w:val="2"/>
          <w:w w:val="103"/>
          <w:sz w:val="19"/>
          <w:szCs w:val="19"/>
        </w:rPr>
        <w:t>ship_cost</w:t>
      </w:r>
      <w:proofErr w:type="spellEnd"/>
      <w:r>
        <w:rPr>
          <w:rFonts w:ascii="Courier New" w:eastAsia="Courier New" w:hAnsi="Courier New" w:cs="Courier New"/>
          <w:spacing w:val="2"/>
          <w:w w:val="103"/>
          <w:sz w:val="19"/>
          <w:szCs w:val="19"/>
        </w:rPr>
        <w:t xml:space="preserve">) </w:t>
      </w:r>
      <w:r>
        <w:rPr>
          <w:rFonts w:ascii="Courier New" w:eastAsia="Courier New" w:hAnsi="Courier New" w:cs="Courier New"/>
          <w:spacing w:val="2"/>
          <w:sz w:val="19"/>
          <w:szCs w:val="19"/>
        </w:rPr>
        <w:t>VALUE</w:t>
      </w:r>
      <w:r>
        <w:rPr>
          <w:rFonts w:ascii="Courier New" w:eastAsia="Courier New" w:hAnsi="Courier New" w:cs="Courier New"/>
          <w:sz w:val="19"/>
          <w:szCs w:val="19"/>
        </w:rPr>
        <w:t>S</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3</w:t>
      </w:r>
      <w:r>
        <w:rPr>
          <w:rFonts w:ascii="Courier New" w:eastAsia="Courier New" w:hAnsi="Courier New" w:cs="Courier New"/>
          <w:sz w:val="19"/>
          <w:szCs w:val="19"/>
        </w:rPr>
        <w:t>,</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‘Ou</w:t>
      </w:r>
      <w:r>
        <w:rPr>
          <w:rFonts w:ascii="Courier New" w:eastAsia="Courier New" w:hAnsi="Courier New" w:cs="Courier New"/>
          <w:sz w:val="19"/>
          <w:szCs w:val="19"/>
        </w:rPr>
        <w:t>r</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Othe</w:t>
      </w:r>
      <w:r>
        <w:rPr>
          <w:rFonts w:ascii="Courier New" w:eastAsia="Courier New" w:hAnsi="Courier New" w:cs="Courier New"/>
          <w:sz w:val="19"/>
          <w:szCs w:val="19"/>
        </w:rPr>
        <w:t>r</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Ne</w:t>
      </w:r>
      <w:r>
        <w:rPr>
          <w:rFonts w:ascii="Courier New" w:eastAsia="Courier New" w:hAnsi="Courier New" w:cs="Courier New"/>
          <w:sz w:val="19"/>
          <w:szCs w:val="19"/>
        </w:rPr>
        <w:t>w</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Widget’</w:t>
      </w:r>
      <w:r>
        <w:rPr>
          <w:rFonts w:ascii="Courier New" w:eastAsia="Courier New" w:hAnsi="Courier New" w:cs="Courier New"/>
          <w:sz w:val="19"/>
          <w:szCs w:val="19"/>
        </w:rPr>
        <w:t>,</w:t>
      </w:r>
      <w:r>
        <w:rPr>
          <w:rFonts w:ascii="Courier New" w:eastAsia="Courier New" w:hAnsi="Courier New" w:cs="Courier New"/>
          <w:spacing w:val="35"/>
          <w:sz w:val="19"/>
          <w:szCs w:val="19"/>
        </w:rPr>
        <w:t xml:space="preserve"> </w:t>
      </w:r>
      <w:r>
        <w:rPr>
          <w:rFonts w:ascii="Courier New" w:eastAsia="Courier New" w:hAnsi="Courier New" w:cs="Courier New"/>
          <w:spacing w:val="2"/>
          <w:sz w:val="19"/>
          <w:szCs w:val="19"/>
        </w:rPr>
        <w:t>20</w:t>
      </w:r>
      <w:r>
        <w:rPr>
          <w:rFonts w:ascii="Courier New" w:eastAsia="Courier New" w:hAnsi="Courier New" w:cs="Courier New"/>
          <w:sz w:val="19"/>
          <w:szCs w:val="19"/>
        </w:rPr>
        <w:t>,</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12.50)</w:t>
      </w:r>
      <w:proofErr w:type="gramStart"/>
      <w:r>
        <w:rPr>
          <w:rFonts w:ascii="Courier New" w:eastAsia="Courier New" w:hAnsi="Courier New" w:cs="Courier New"/>
          <w:spacing w:val="2"/>
          <w:w w:val="103"/>
          <w:sz w:val="19"/>
          <w:szCs w:val="19"/>
        </w:rPr>
        <w:t>;</w:t>
      </w:r>
      <w:proofErr w:type="gramEnd"/>
    </w:p>
    <w:p w14:paraId="566C5A2B" w14:textId="77777777" w:rsidR="00B2474A" w:rsidRDefault="00B2474A">
      <w:pPr>
        <w:spacing w:before="2" w:line="220" w:lineRule="exact"/>
        <w:rPr>
          <w:sz w:val="22"/>
          <w:szCs w:val="22"/>
        </w:rPr>
      </w:pPr>
    </w:p>
    <w:p w14:paraId="15CBF55F" w14:textId="77777777" w:rsidR="00B2474A" w:rsidRDefault="00E1153D">
      <w:pPr>
        <w:spacing w:before="16"/>
        <w:ind w:left="110" w:right="223"/>
        <w:rPr>
          <w:sz w:val="24"/>
          <w:szCs w:val="24"/>
        </w:rPr>
      </w:pPr>
      <w:r>
        <w:rPr>
          <w:sz w:val="24"/>
          <w:szCs w:val="24"/>
        </w:rPr>
        <w:t xml:space="preserve">Also note that the columns to be </w:t>
      </w:r>
      <w:proofErr w:type="spellStart"/>
      <w:r>
        <w:rPr>
          <w:sz w:val="24"/>
          <w:szCs w:val="24"/>
        </w:rPr>
        <w:t>INSERTed</w:t>
      </w:r>
      <w:proofErr w:type="spellEnd"/>
      <w:r>
        <w:rPr>
          <w:sz w:val="24"/>
          <w:szCs w:val="24"/>
        </w:rPr>
        <w:t xml:space="preserve"> are listed in parentheses immediately after the </w:t>
      </w:r>
      <w:proofErr w:type="spellStart"/>
      <w:r>
        <w:rPr>
          <w:sz w:val="24"/>
          <w:szCs w:val="24"/>
        </w:rPr>
        <w:t>table</w:t>
      </w:r>
      <w:r>
        <w:rPr>
          <w:spacing w:val="1"/>
          <w:sz w:val="24"/>
          <w:szCs w:val="24"/>
        </w:rPr>
        <w:t>_</w:t>
      </w:r>
      <w:r>
        <w:rPr>
          <w:sz w:val="24"/>
          <w:szCs w:val="24"/>
        </w:rPr>
        <w:t>name</w:t>
      </w:r>
      <w:proofErr w:type="spellEnd"/>
      <w:r>
        <w:rPr>
          <w:sz w:val="24"/>
          <w:szCs w:val="24"/>
        </w:rPr>
        <w:t xml:space="preserve"> (i.e., before the VALUES keyword). And, finally, note that no data were entered for the height and width fields for this record. As long as the there is </w:t>
      </w:r>
      <w:proofErr w:type="gramStart"/>
      <w:r>
        <w:rPr>
          <w:sz w:val="24"/>
          <w:szCs w:val="24"/>
        </w:rPr>
        <w:t>no NOT NULL constraint on the field,</w:t>
      </w:r>
      <w:proofErr w:type="gramEnd"/>
      <w:r>
        <w:rPr>
          <w:sz w:val="24"/>
          <w:szCs w:val="24"/>
        </w:rPr>
        <w:t xml:space="preserve"> and the columns into which data will be placed are explicitly named in the statement, this will work fine. Data for the missing fields can always be added later with the UPDATE command.</w:t>
      </w:r>
    </w:p>
    <w:p w14:paraId="4C90F781" w14:textId="77777777" w:rsidR="00B2474A" w:rsidRDefault="00B2474A">
      <w:pPr>
        <w:spacing w:before="2" w:line="240" w:lineRule="exact"/>
        <w:rPr>
          <w:sz w:val="24"/>
          <w:szCs w:val="24"/>
        </w:rPr>
      </w:pPr>
    </w:p>
    <w:p w14:paraId="70740054" w14:textId="77777777" w:rsidR="00B2474A" w:rsidRDefault="00E1153D">
      <w:pPr>
        <w:ind w:left="110"/>
        <w:rPr>
          <w:sz w:val="24"/>
          <w:szCs w:val="24"/>
        </w:rPr>
      </w:pPr>
      <w:r>
        <w:rPr>
          <w:b/>
          <w:sz w:val="24"/>
          <w:szCs w:val="24"/>
        </w:rPr>
        <w:t>UPDATE</w:t>
      </w:r>
    </w:p>
    <w:p w14:paraId="2D3D8902" w14:textId="77777777" w:rsidR="00B2474A" w:rsidRDefault="00B2474A">
      <w:pPr>
        <w:spacing w:before="2" w:line="240" w:lineRule="exact"/>
        <w:rPr>
          <w:sz w:val="24"/>
          <w:szCs w:val="24"/>
        </w:rPr>
      </w:pPr>
    </w:p>
    <w:p w14:paraId="2CBDDA2F" w14:textId="77777777" w:rsidR="00B2474A" w:rsidRDefault="00E1153D">
      <w:pPr>
        <w:ind w:left="110" w:right="137"/>
        <w:rPr>
          <w:sz w:val="24"/>
          <w:szCs w:val="24"/>
        </w:rPr>
      </w:pPr>
      <w:r>
        <w:rPr>
          <w:sz w:val="24"/>
          <w:szCs w:val="24"/>
        </w:rPr>
        <w:t xml:space="preserve">The UPDATE command is used to modify or change existing data in a table. If you INSERT data into a table, commit the change, and discover later that there in an error with your </w:t>
      </w:r>
      <w:proofErr w:type="spellStart"/>
      <w:r>
        <w:rPr>
          <w:sz w:val="24"/>
          <w:szCs w:val="24"/>
        </w:rPr>
        <w:t>INSERTed</w:t>
      </w:r>
      <w:proofErr w:type="spellEnd"/>
      <w:r>
        <w:rPr>
          <w:sz w:val="24"/>
          <w:szCs w:val="24"/>
        </w:rPr>
        <w:t xml:space="preserve"> data, you can always UPDATE the data. Assume that the shipping cost for ‘Our Other New Widget’, </w:t>
      </w:r>
      <w:proofErr w:type="spellStart"/>
      <w:r>
        <w:rPr>
          <w:sz w:val="24"/>
          <w:szCs w:val="24"/>
        </w:rPr>
        <w:t>INSERTed</w:t>
      </w:r>
      <w:proofErr w:type="spellEnd"/>
      <w:r>
        <w:rPr>
          <w:sz w:val="24"/>
          <w:szCs w:val="24"/>
        </w:rPr>
        <w:t xml:space="preserve"> in the above section is found to be in error. We can fix it with UPDATE. First we need to get the ITEM</w:t>
      </w:r>
      <w:r>
        <w:rPr>
          <w:spacing w:val="1"/>
          <w:sz w:val="24"/>
          <w:szCs w:val="24"/>
        </w:rPr>
        <w:t>_</w:t>
      </w:r>
      <w:r>
        <w:rPr>
          <w:sz w:val="24"/>
          <w:szCs w:val="24"/>
        </w:rPr>
        <w:t>ID for our inserted data.</w:t>
      </w:r>
    </w:p>
    <w:p w14:paraId="0A68095B" w14:textId="77777777" w:rsidR="00B2474A" w:rsidRDefault="00E1153D">
      <w:pPr>
        <w:spacing w:before="1"/>
        <w:ind w:left="110"/>
        <w:rPr>
          <w:sz w:val="24"/>
          <w:szCs w:val="24"/>
        </w:rPr>
      </w:pPr>
      <w:r>
        <w:rPr>
          <w:sz w:val="24"/>
          <w:szCs w:val="24"/>
        </w:rPr>
        <w:t>This can be done with the following select command:</w:t>
      </w:r>
    </w:p>
    <w:p w14:paraId="543B9816" w14:textId="77777777" w:rsidR="00B2474A" w:rsidRDefault="00B2474A">
      <w:pPr>
        <w:spacing w:before="17" w:line="240" w:lineRule="exact"/>
        <w:rPr>
          <w:sz w:val="24"/>
          <w:szCs w:val="24"/>
        </w:rPr>
      </w:pPr>
    </w:p>
    <w:p w14:paraId="0D466E65" w14:textId="77777777"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SELECT </w:t>
      </w:r>
      <w:proofErr w:type="spellStart"/>
      <w:r>
        <w:rPr>
          <w:rFonts w:ascii="Courier New" w:eastAsia="Courier New" w:hAnsi="Courier New" w:cs="Courier New"/>
          <w:sz w:val="24"/>
          <w:szCs w:val="24"/>
        </w:rPr>
        <w:t>item_id</w:t>
      </w:r>
      <w:proofErr w:type="spellEnd"/>
      <w:r>
        <w:rPr>
          <w:rFonts w:ascii="Courier New" w:eastAsia="Courier New" w:hAnsi="Courier New" w:cs="Courier New"/>
          <w:sz w:val="24"/>
          <w:szCs w:val="24"/>
        </w:rPr>
        <w:t>, description</w:t>
      </w:r>
    </w:p>
    <w:p w14:paraId="6205C978" w14:textId="77777777"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FROM </w:t>
      </w:r>
      <w:proofErr w:type="spellStart"/>
      <w:r>
        <w:rPr>
          <w:rFonts w:ascii="Courier New" w:eastAsia="Courier New" w:hAnsi="Courier New" w:cs="Courier New"/>
          <w:position w:val="2"/>
          <w:sz w:val="24"/>
          <w:szCs w:val="24"/>
        </w:rPr>
        <w:t>shipment_items</w:t>
      </w:r>
      <w:proofErr w:type="spellEnd"/>
    </w:p>
    <w:p w14:paraId="130EE3F4" w14:textId="77777777"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WHERE description = 'Our Best New Widget';</w:t>
      </w:r>
    </w:p>
    <w:p w14:paraId="3D4BB592" w14:textId="77777777" w:rsidR="00B2474A" w:rsidRDefault="00B2474A">
      <w:pPr>
        <w:spacing w:before="16" w:line="240" w:lineRule="exact"/>
        <w:rPr>
          <w:sz w:val="24"/>
          <w:szCs w:val="24"/>
        </w:rPr>
      </w:pPr>
    </w:p>
    <w:p w14:paraId="1C818925" w14:textId="77777777" w:rsidR="00B2474A" w:rsidRDefault="00E1153D">
      <w:pPr>
        <w:spacing w:line="260" w:lineRule="exact"/>
        <w:ind w:left="110" w:right="330"/>
        <w:rPr>
          <w:sz w:val="24"/>
          <w:szCs w:val="24"/>
        </w:rPr>
      </w:pPr>
      <w:r>
        <w:rPr>
          <w:sz w:val="24"/>
          <w:szCs w:val="24"/>
        </w:rPr>
        <w:t xml:space="preserve">In my case </w:t>
      </w:r>
      <w:proofErr w:type="spellStart"/>
      <w:r>
        <w:rPr>
          <w:sz w:val="24"/>
          <w:szCs w:val="24"/>
        </w:rPr>
        <w:t>shipment</w:t>
      </w:r>
      <w:r>
        <w:rPr>
          <w:spacing w:val="1"/>
          <w:sz w:val="24"/>
          <w:szCs w:val="24"/>
        </w:rPr>
        <w:t>_</w:t>
      </w:r>
      <w:r>
        <w:rPr>
          <w:sz w:val="24"/>
          <w:szCs w:val="24"/>
        </w:rPr>
        <w:t>id</w:t>
      </w:r>
      <w:proofErr w:type="spellEnd"/>
      <w:r>
        <w:rPr>
          <w:sz w:val="24"/>
          <w:szCs w:val="24"/>
        </w:rPr>
        <w:t xml:space="preserve"> is 42. In your case it might have a different value. Now we can use the update command to update the cost:</w:t>
      </w:r>
    </w:p>
    <w:p w14:paraId="30770185" w14:textId="77777777" w:rsidR="00B2474A" w:rsidRDefault="00B2474A">
      <w:pPr>
        <w:spacing w:before="19" w:line="240" w:lineRule="exact"/>
        <w:rPr>
          <w:sz w:val="24"/>
          <w:szCs w:val="24"/>
        </w:rPr>
      </w:pPr>
    </w:p>
    <w:p w14:paraId="6082242E" w14:textId="77777777"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UPDATE </w:t>
      </w:r>
      <w:proofErr w:type="spellStart"/>
      <w:r>
        <w:rPr>
          <w:rFonts w:ascii="Courier New" w:eastAsia="Courier New" w:hAnsi="Courier New" w:cs="Courier New"/>
          <w:sz w:val="24"/>
          <w:szCs w:val="24"/>
        </w:rPr>
        <w:t>shipment_items</w:t>
      </w:r>
      <w:proofErr w:type="spellEnd"/>
    </w:p>
    <w:p w14:paraId="7BB2E2E2" w14:textId="77777777"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SET </w:t>
      </w:r>
      <w:proofErr w:type="spellStart"/>
      <w:r>
        <w:rPr>
          <w:rFonts w:ascii="Courier New" w:eastAsia="Courier New" w:hAnsi="Courier New" w:cs="Courier New"/>
          <w:position w:val="2"/>
          <w:sz w:val="24"/>
          <w:szCs w:val="24"/>
        </w:rPr>
        <w:t>ship_cost</w:t>
      </w:r>
      <w:proofErr w:type="spellEnd"/>
      <w:r>
        <w:rPr>
          <w:rFonts w:ascii="Courier New" w:eastAsia="Courier New" w:hAnsi="Courier New" w:cs="Courier New"/>
          <w:position w:val="2"/>
          <w:sz w:val="24"/>
          <w:szCs w:val="24"/>
        </w:rPr>
        <w:t xml:space="preserve"> = 12.75</w:t>
      </w:r>
    </w:p>
    <w:p w14:paraId="18B6E0B4" w14:textId="77777777"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WHERE </w:t>
      </w:r>
      <w:proofErr w:type="spellStart"/>
      <w:r>
        <w:rPr>
          <w:rFonts w:ascii="Courier New" w:eastAsia="Courier New" w:hAnsi="Courier New" w:cs="Courier New"/>
          <w:position w:val="2"/>
          <w:sz w:val="24"/>
          <w:szCs w:val="24"/>
        </w:rPr>
        <w:t>item_id</w:t>
      </w:r>
      <w:proofErr w:type="spellEnd"/>
      <w:r>
        <w:rPr>
          <w:rFonts w:ascii="Courier New" w:eastAsia="Courier New" w:hAnsi="Courier New" w:cs="Courier New"/>
          <w:position w:val="2"/>
          <w:sz w:val="24"/>
          <w:szCs w:val="24"/>
        </w:rPr>
        <w:t xml:space="preserve"> = 42;</w:t>
      </w:r>
    </w:p>
    <w:p w14:paraId="3AD722BF" w14:textId="77777777" w:rsidR="00B2474A" w:rsidRDefault="00B2474A">
      <w:pPr>
        <w:spacing w:before="11" w:line="240" w:lineRule="exact"/>
        <w:rPr>
          <w:sz w:val="24"/>
          <w:szCs w:val="24"/>
        </w:rPr>
      </w:pPr>
    </w:p>
    <w:p w14:paraId="6A5CCC8E" w14:textId="77777777" w:rsidR="00B2474A" w:rsidRDefault="00E1153D">
      <w:pPr>
        <w:ind w:left="110" w:right="136"/>
        <w:rPr>
          <w:sz w:val="24"/>
          <w:szCs w:val="24"/>
        </w:rPr>
      </w:pPr>
      <w:r>
        <w:rPr>
          <w:sz w:val="24"/>
          <w:szCs w:val="24"/>
        </w:rPr>
        <w:t xml:space="preserve">The UPDATE command works with the SET keyword to modify the value of the indicated field. However, and this is extremely important, the WHERE clause is needed to limit the effect of the UPDATE command. The UPDATE command will work without the WHERE clause, but if WHERE is not specified the UPDATE command will modify all </w:t>
      </w:r>
      <w:proofErr w:type="spellStart"/>
      <w:r>
        <w:rPr>
          <w:sz w:val="24"/>
          <w:szCs w:val="24"/>
        </w:rPr>
        <w:t>ship</w:t>
      </w:r>
      <w:r>
        <w:rPr>
          <w:spacing w:val="1"/>
          <w:sz w:val="24"/>
          <w:szCs w:val="24"/>
        </w:rPr>
        <w:t>_</w:t>
      </w:r>
      <w:r>
        <w:rPr>
          <w:sz w:val="24"/>
          <w:szCs w:val="24"/>
        </w:rPr>
        <w:t>cost</w:t>
      </w:r>
      <w:proofErr w:type="spellEnd"/>
      <w:r>
        <w:rPr>
          <w:sz w:val="24"/>
          <w:szCs w:val="24"/>
        </w:rPr>
        <w:t xml:space="preserve"> fields to the value specified!</w:t>
      </w:r>
    </w:p>
    <w:p w14:paraId="05205542" w14:textId="77777777" w:rsidR="00B2474A" w:rsidRDefault="00B2474A">
      <w:pPr>
        <w:spacing w:before="2" w:line="240" w:lineRule="exact"/>
        <w:rPr>
          <w:sz w:val="24"/>
          <w:szCs w:val="24"/>
        </w:rPr>
      </w:pPr>
    </w:p>
    <w:p w14:paraId="44736725" w14:textId="77777777" w:rsidR="00B2474A" w:rsidRDefault="00E1153D">
      <w:pPr>
        <w:ind w:left="110" w:right="237"/>
        <w:rPr>
          <w:sz w:val="24"/>
          <w:szCs w:val="24"/>
        </w:rPr>
      </w:pPr>
      <w:r>
        <w:rPr>
          <w:sz w:val="24"/>
          <w:szCs w:val="24"/>
        </w:rPr>
        <w:t>If you unintentionally UPDATE each field, issue a ROLLBACK (or ROLLBACK TO SAVEPOINT). If you COMMIT such an unintentional modification, you will have no choice but to manually (or with a script) UPDATE each field to its correct value. This is the problem identified in section on SAVEPOINTs above.</w:t>
      </w:r>
    </w:p>
    <w:p w14:paraId="1A48C9B0" w14:textId="77777777" w:rsidR="00B2474A" w:rsidRDefault="00B2474A">
      <w:pPr>
        <w:spacing w:line="160" w:lineRule="exact"/>
        <w:rPr>
          <w:sz w:val="16"/>
          <w:szCs w:val="16"/>
        </w:rPr>
      </w:pPr>
    </w:p>
    <w:p w14:paraId="756E3735" w14:textId="77777777" w:rsidR="00B2474A" w:rsidRDefault="00B2474A">
      <w:pPr>
        <w:spacing w:line="200" w:lineRule="exact"/>
      </w:pPr>
    </w:p>
    <w:p w14:paraId="2048D707" w14:textId="77777777" w:rsidR="00B2474A" w:rsidRDefault="00B2474A">
      <w:pPr>
        <w:spacing w:line="200" w:lineRule="exact"/>
      </w:pPr>
    </w:p>
    <w:p w14:paraId="256DFB3D" w14:textId="77777777" w:rsidR="00B2474A" w:rsidRDefault="00B2474A">
      <w:pPr>
        <w:spacing w:line="200" w:lineRule="exact"/>
      </w:pPr>
    </w:p>
    <w:p w14:paraId="074C28E2" w14:textId="77777777" w:rsidR="00B2474A" w:rsidRDefault="00E1153D">
      <w:pPr>
        <w:ind w:left="110"/>
        <w:rPr>
          <w:sz w:val="24"/>
          <w:szCs w:val="24"/>
        </w:rPr>
      </w:pPr>
      <w:r>
        <w:rPr>
          <w:b/>
          <w:sz w:val="24"/>
          <w:szCs w:val="24"/>
        </w:rPr>
        <w:t>DELETE</w:t>
      </w:r>
    </w:p>
    <w:p w14:paraId="0FC911CA" w14:textId="77777777" w:rsidR="00B2474A" w:rsidRDefault="00B2474A">
      <w:pPr>
        <w:spacing w:before="7" w:line="240" w:lineRule="exact"/>
        <w:rPr>
          <w:sz w:val="24"/>
          <w:szCs w:val="24"/>
        </w:rPr>
      </w:pPr>
    </w:p>
    <w:p w14:paraId="2FBC21E4" w14:textId="77777777" w:rsidR="00B2474A" w:rsidRDefault="00E1153D">
      <w:pPr>
        <w:spacing w:line="260" w:lineRule="exact"/>
        <w:ind w:left="110" w:right="416"/>
        <w:rPr>
          <w:sz w:val="24"/>
          <w:szCs w:val="24"/>
        </w:rPr>
      </w:pPr>
      <w:r>
        <w:rPr>
          <w:sz w:val="24"/>
          <w:szCs w:val="24"/>
        </w:rPr>
        <w:t>The DELETE command works with the FROM keyword, and can also be limited with the WHERE clause. DELETE removes an entire record (row) from the database.</w:t>
      </w:r>
    </w:p>
    <w:p w14:paraId="5F6CE172" w14:textId="77777777" w:rsidR="00B2474A" w:rsidRDefault="00E1153D">
      <w:pPr>
        <w:spacing w:before="1" w:line="260" w:lineRule="exact"/>
        <w:ind w:left="110" w:right="70"/>
        <w:rPr>
          <w:sz w:val="24"/>
          <w:szCs w:val="24"/>
        </w:rPr>
      </w:pPr>
      <w:r>
        <w:rPr>
          <w:sz w:val="24"/>
          <w:szCs w:val="24"/>
        </w:rPr>
        <w:t>DELETE is not used to remove a value from a single field (if you wish to remove a single value, UPDATE that field and SET its value to NULL). The following example</w:t>
      </w:r>
    </w:p>
    <w:p w14:paraId="6F11C667" w14:textId="77777777" w:rsidR="00B2474A" w:rsidRDefault="00E1153D">
      <w:pPr>
        <w:spacing w:line="260" w:lineRule="exact"/>
        <w:ind w:left="110"/>
        <w:rPr>
          <w:sz w:val="24"/>
          <w:szCs w:val="24"/>
        </w:rPr>
        <w:sectPr w:rsidR="00B2474A">
          <w:pgSz w:w="12240" w:h="15840"/>
          <w:pgMar w:top="1480" w:right="1680" w:bottom="280" w:left="1700" w:header="720" w:footer="720" w:gutter="0"/>
          <w:cols w:space="720"/>
        </w:sectPr>
      </w:pPr>
      <w:proofErr w:type="gramStart"/>
      <w:r>
        <w:rPr>
          <w:sz w:val="24"/>
          <w:szCs w:val="24"/>
        </w:rPr>
        <w:t>illustrates</w:t>
      </w:r>
      <w:proofErr w:type="gramEnd"/>
      <w:r>
        <w:rPr>
          <w:sz w:val="24"/>
          <w:szCs w:val="24"/>
        </w:rPr>
        <w:t xml:space="preserve"> the use of DELETE:</w:t>
      </w:r>
    </w:p>
    <w:p w14:paraId="17F53E27" w14:textId="77777777" w:rsidR="00B2474A" w:rsidRDefault="00E1153D">
      <w:pPr>
        <w:spacing w:before="78"/>
        <w:ind w:left="11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DELETE FROM </w:t>
      </w:r>
      <w:proofErr w:type="spellStart"/>
      <w:r>
        <w:rPr>
          <w:rFonts w:ascii="Courier New" w:eastAsia="Courier New" w:hAnsi="Courier New" w:cs="Courier New"/>
          <w:sz w:val="24"/>
          <w:szCs w:val="24"/>
        </w:rPr>
        <w:t>shipment_items</w:t>
      </w:r>
      <w:proofErr w:type="spellEnd"/>
    </w:p>
    <w:p w14:paraId="365E24D4" w14:textId="77777777"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WHERE </w:t>
      </w:r>
      <w:proofErr w:type="spellStart"/>
      <w:r>
        <w:rPr>
          <w:rFonts w:ascii="Courier New" w:eastAsia="Courier New" w:hAnsi="Courier New" w:cs="Courier New"/>
          <w:position w:val="2"/>
          <w:sz w:val="24"/>
          <w:szCs w:val="24"/>
        </w:rPr>
        <w:t>ship_cost</w:t>
      </w:r>
      <w:proofErr w:type="spellEnd"/>
      <w:r>
        <w:rPr>
          <w:rFonts w:ascii="Courier New" w:eastAsia="Courier New" w:hAnsi="Courier New" w:cs="Courier New"/>
          <w:position w:val="2"/>
          <w:sz w:val="24"/>
          <w:szCs w:val="24"/>
        </w:rPr>
        <w:t xml:space="preserve"> = 12.75;</w:t>
      </w:r>
    </w:p>
    <w:p w14:paraId="54B79781" w14:textId="77777777" w:rsidR="00B2474A" w:rsidRDefault="00B2474A">
      <w:pPr>
        <w:spacing w:before="1" w:line="240" w:lineRule="exact"/>
        <w:rPr>
          <w:sz w:val="24"/>
          <w:szCs w:val="24"/>
        </w:rPr>
      </w:pPr>
    </w:p>
    <w:p w14:paraId="223C1C70" w14:textId="77777777" w:rsidR="00B2474A" w:rsidRDefault="00E1153D">
      <w:pPr>
        <w:ind w:left="110" w:right="117"/>
        <w:rPr>
          <w:sz w:val="24"/>
          <w:szCs w:val="24"/>
        </w:rPr>
      </w:pPr>
      <w:r>
        <w:rPr>
          <w:sz w:val="24"/>
          <w:szCs w:val="24"/>
        </w:rPr>
        <w:t xml:space="preserve">The above statement will remove the entire row wherever </w:t>
      </w:r>
      <w:proofErr w:type="spellStart"/>
      <w:r>
        <w:rPr>
          <w:sz w:val="24"/>
          <w:szCs w:val="24"/>
        </w:rPr>
        <w:t>ship</w:t>
      </w:r>
      <w:r>
        <w:rPr>
          <w:spacing w:val="1"/>
          <w:sz w:val="24"/>
          <w:szCs w:val="24"/>
        </w:rPr>
        <w:t>_</w:t>
      </w:r>
      <w:r>
        <w:rPr>
          <w:sz w:val="24"/>
          <w:szCs w:val="24"/>
        </w:rPr>
        <w:t>cost</w:t>
      </w:r>
      <w:proofErr w:type="spellEnd"/>
      <w:r>
        <w:rPr>
          <w:sz w:val="24"/>
          <w:szCs w:val="24"/>
        </w:rPr>
        <w:t xml:space="preserve"> = 12.75. Is that acceptable? Perhaps it is given our present </w:t>
      </w:r>
      <w:proofErr w:type="spellStart"/>
      <w:r>
        <w:rPr>
          <w:sz w:val="24"/>
          <w:szCs w:val="24"/>
        </w:rPr>
        <w:t>shipment</w:t>
      </w:r>
      <w:r>
        <w:rPr>
          <w:spacing w:val="1"/>
          <w:sz w:val="24"/>
          <w:szCs w:val="24"/>
        </w:rPr>
        <w:t>_</w:t>
      </w:r>
      <w:r>
        <w:rPr>
          <w:sz w:val="24"/>
          <w:szCs w:val="24"/>
        </w:rPr>
        <w:t>items</w:t>
      </w:r>
      <w:proofErr w:type="spellEnd"/>
      <w:r>
        <w:rPr>
          <w:sz w:val="24"/>
          <w:szCs w:val="24"/>
        </w:rPr>
        <w:t xml:space="preserve"> table. However, assuming we want to DELETE the row we </w:t>
      </w:r>
      <w:proofErr w:type="spellStart"/>
      <w:r>
        <w:rPr>
          <w:sz w:val="24"/>
          <w:szCs w:val="24"/>
        </w:rPr>
        <w:t>INSERTed</w:t>
      </w:r>
      <w:proofErr w:type="spellEnd"/>
      <w:r>
        <w:rPr>
          <w:sz w:val="24"/>
          <w:szCs w:val="24"/>
        </w:rPr>
        <w:t xml:space="preserve"> and </w:t>
      </w:r>
      <w:proofErr w:type="spellStart"/>
      <w:r>
        <w:rPr>
          <w:sz w:val="24"/>
          <w:szCs w:val="24"/>
        </w:rPr>
        <w:t>UPDATed</w:t>
      </w:r>
      <w:proofErr w:type="spellEnd"/>
      <w:r>
        <w:rPr>
          <w:sz w:val="24"/>
          <w:szCs w:val="24"/>
        </w:rPr>
        <w:t xml:space="preserve"> in the above sections, a safer</w:t>
      </w:r>
    </w:p>
    <w:p w14:paraId="771BAFBA" w14:textId="77777777" w:rsidR="00B2474A" w:rsidRDefault="00E1153D">
      <w:pPr>
        <w:spacing w:before="2"/>
        <w:ind w:left="110" w:right="64"/>
        <w:rPr>
          <w:sz w:val="24"/>
          <w:szCs w:val="24"/>
        </w:rPr>
      </w:pPr>
      <w:proofErr w:type="gramStart"/>
      <w:r>
        <w:rPr>
          <w:sz w:val="24"/>
          <w:szCs w:val="24"/>
        </w:rPr>
        <w:t>and</w:t>
      </w:r>
      <w:proofErr w:type="gramEnd"/>
      <w:r>
        <w:rPr>
          <w:sz w:val="24"/>
          <w:szCs w:val="24"/>
        </w:rPr>
        <w:t xml:space="preserve"> better approach would be to specify a WHERE parameter unique to the specific record (row). Setting the WHERE clause to the value of the primary key for the record will ensure that only that record is affected. The primary key uses the UNIQUE and NOT NULL integrity constraints (again, more later). On that basis, a better DELETE statement would be:</w:t>
      </w:r>
    </w:p>
    <w:p w14:paraId="7C3177DD" w14:textId="77777777" w:rsidR="00B2474A" w:rsidRDefault="00B2474A">
      <w:pPr>
        <w:spacing w:before="1" w:line="260" w:lineRule="exact"/>
        <w:rPr>
          <w:sz w:val="26"/>
          <w:szCs w:val="26"/>
        </w:rPr>
      </w:pPr>
    </w:p>
    <w:p w14:paraId="10D05EE3" w14:textId="77777777"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DELETE FROM </w:t>
      </w:r>
      <w:proofErr w:type="spellStart"/>
      <w:r>
        <w:rPr>
          <w:rFonts w:ascii="Courier New" w:eastAsia="Courier New" w:hAnsi="Courier New" w:cs="Courier New"/>
          <w:sz w:val="24"/>
          <w:szCs w:val="24"/>
        </w:rPr>
        <w:t>shipment_items</w:t>
      </w:r>
      <w:proofErr w:type="spellEnd"/>
    </w:p>
    <w:p w14:paraId="24D4D8D9" w14:textId="77777777" w:rsidR="00B2474A" w:rsidRDefault="00E1153D">
      <w:pPr>
        <w:spacing w:line="260" w:lineRule="exact"/>
        <w:ind w:left="110"/>
        <w:rPr>
          <w:rFonts w:ascii="Courier New" w:eastAsia="Courier New" w:hAnsi="Courier New" w:cs="Courier New"/>
          <w:sz w:val="24"/>
          <w:szCs w:val="24"/>
        </w:rPr>
      </w:pPr>
      <w:r>
        <w:rPr>
          <w:rFonts w:ascii="Courier New" w:eastAsia="Courier New" w:hAnsi="Courier New" w:cs="Courier New"/>
          <w:position w:val="2"/>
          <w:sz w:val="24"/>
          <w:szCs w:val="24"/>
        </w:rPr>
        <w:t xml:space="preserve">WHERE </w:t>
      </w:r>
      <w:proofErr w:type="spellStart"/>
      <w:r>
        <w:rPr>
          <w:rFonts w:ascii="Courier New" w:eastAsia="Courier New" w:hAnsi="Courier New" w:cs="Courier New"/>
          <w:position w:val="2"/>
          <w:sz w:val="24"/>
          <w:szCs w:val="24"/>
        </w:rPr>
        <w:t>item_id</w:t>
      </w:r>
      <w:proofErr w:type="spellEnd"/>
      <w:r>
        <w:rPr>
          <w:rFonts w:ascii="Courier New" w:eastAsia="Courier New" w:hAnsi="Courier New" w:cs="Courier New"/>
          <w:position w:val="2"/>
          <w:sz w:val="24"/>
          <w:szCs w:val="24"/>
        </w:rPr>
        <w:t xml:space="preserve"> = 42;</w:t>
      </w:r>
    </w:p>
    <w:p w14:paraId="148FC105" w14:textId="77777777" w:rsidR="00B2474A" w:rsidRDefault="00B2474A">
      <w:pPr>
        <w:spacing w:before="11" w:line="240" w:lineRule="exact"/>
        <w:rPr>
          <w:sz w:val="24"/>
          <w:szCs w:val="24"/>
        </w:rPr>
      </w:pPr>
    </w:p>
    <w:p w14:paraId="69EC9B87" w14:textId="77777777" w:rsidR="00B2474A" w:rsidRDefault="00E1153D">
      <w:pPr>
        <w:ind w:left="110"/>
        <w:rPr>
          <w:sz w:val="24"/>
          <w:szCs w:val="24"/>
        </w:rPr>
      </w:pPr>
      <w:r>
        <w:rPr>
          <w:sz w:val="24"/>
          <w:szCs w:val="24"/>
        </w:rPr>
        <w:t>By the way, it was mentioned above that WHERE limits DELETE just as it does</w:t>
      </w:r>
    </w:p>
    <w:p w14:paraId="35178B85" w14:textId="77777777" w:rsidR="00B2474A" w:rsidRDefault="00E1153D">
      <w:pPr>
        <w:spacing w:line="260" w:lineRule="exact"/>
        <w:ind w:left="110"/>
        <w:rPr>
          <w:sz w:val="24"/>
          <w:szCs w:val="24"/>
        </w:rPr>
      </w:pPr>
      <w:r>
        <w:rPr>
          <w:sz w:val="24"/>
          <w:szCs w:val="24"/>
        </w:rPr>
        <w:t>UPDATE. Will DELETE work without a WHERE clause? Yes it will, but:</w:t>
      </w:r>
    </w:p>
    <w:p w14:paraId="6350425C" w14:textId="77777777" w:rsidR="00B2474A" w:rsidRDefault="00B2474A">
      <w:pPr>
        <w:spacing w:before="2" w:line="260" w:lineRule="exact"/>
        <w:rPr>
          <w:sz w:val="26"/>
          <w:szCs w:val="26"/>
        </w:rPr>
      </w:pPr>
    </w:p>
    <w:p w14:paraId="190EA37C" w14:textId="77777777" w:rsidR="00B2474A" w:rsidRDefault="00E1153D">
      <w:pPr>
        <w:ind w:left="110"/>
        <w:rPr>
          <w:rFonts w:ascii="Courier New" w:eastAsia="Courier New" w:hAnsi="Courier New" w:cs="Courier New"/>
          <w:sz w:val="24"/>
          <w:szCs w:val="24"/>
        </w:rPr>
      </w:pPr>
      <w:r>
        <w:rPr>
          <w:rFonts w:ascii="Courier New" w:eastAsia="Courier New" w:hAnsi="Courier New" w:cs="Courier New"/>
          <w:sz w:val="24"/>
          <w:szCs w:val="24"/>
        </w:rPr>
        <w:t xml:space="preserve">DELETE FROM </w:t>
      </w:r>
      <w:proofErr w:type="spellStart"/>
      <w:r>
        <w:rPr>
          <w:rFonts w:ascii="Courier New" w:eastAsia="Courier New" w:hAnsi="Courier New" w:cs="Courier New"/>
          <w:sz w:val="24"/>
          <w:szCs w:val="24"/>
        </w:rPr>
        <w:t>shipment_items</w:t>
      </w:r>
      <w:proofErr w:type="spellEnd"/>
      <w:proofErr w:type="gramStart"/>
      <w:r>
        <w:rPr>
          <w:rFonts w:ascii="Courier New" w:eastAsia="Courier New" w:hAnsi="Courier New" w:cs="Courier New"/>
          <w:sz w:val="24"/>
          <w:szCs w:val="24"/>
        </w:rPr>
        <w:t>;</w:t>
      </w:r>
      <w:proofErr w:type="gramEnd"/>
    </w:p>
    <w:p w14:paraId="61A27A47" w14:textId="77777777" w:rsidR="00B2474A" w:rsidRDefault="00B2474A">
      <w:pPr>
        <w:spacing w:before="11" w:line="240" w:lineRule="exact"/>
        <w:rPr>
          <w:sz w:val="24"/>
          <w:szCs w:val="24"/>
        </w:rPr>
      </w:pPr>
    </w:p>
    <w:p w14:paraId="3139D268" w14:textId="77777777" w:rsidR="00B2474A" w:rsidRDefault="00E1153D">
      <w:pPr>
        <w:ind w:left="110"/>
        <w:rPr>
          <w:sz w:val="24"/>
          <w:szCs w:val="24"/>
        </w:rPr>
      </w:pPr>
      <w:proofErr w:type="gramStart"/>
      <w:r>
        <w:rPr>
          <w:sz w:val="24"/>
          <w:szCs w:val="24"/>
        </w:rPr>
        <w:t>without</w:t>
      </w:r>
      <w:proofErr w:type="gramEnd"/>
      <w:r>
        <w:rPr>
          <w:sz w:val="24"/>
          <w:szCs w:val="24"/>
        </w:rPr>
        <w:t xml:space="preserve"> a WHERE clause will DELETE every row from the table!!!</w:t>
      </w:r>
    </w:p>
    <w:p w14:paraId="1249A6BE" w14:textId="77777777" w:rsidR="00B2474A" w:rsidRDefault="00B2474A">
      <w:pPr>
        <w:spacing w:line="200" w:lineRule="exact"/>
      </w:pPr>
    </w:p>
    <w:p w14:paraId="2E8E7B06" w14:textId="77777777" w:rsidR="00B2474A" w:rsidRDefault="00B2474A">
      <w:pPr>
        <w:spacing w:line="200" w:lineRule="exact"/>
      </w:pPr>
    </w:p>
    <w:p w14:paraId="2B127145" w14:textId="77777777" w:rsidR="00B2474A" w:rsidRDefault="00B2474A">
      <w:pPr>
        <w:spacing w:line="200" w:lineRule="exact"/>
      </w:pPr>
    </w:p>
    <w:p w14:paraId="7D90209B" w14:textId="77777777" w:rsidR="00B2474A" w:rsidRDefault="00B2474A">
      <w:pPr>
        <w:spacing w:before="19" w:line="240" w:lineRule="exact"/>
        <w:rPr>
          <w:sz w:val="24"/>
          <w:szCs w:val="24"/>
        </w:rPr>
      </w:pPr>
    </w:p>
    <w:p w14:paraId="1D3FD186" w14:textId="77777777" w:rsidR="00B2474A" w:rsidRDefault="00E1153D">
      <w:pPr>
        <w:ind w:left="110"/>
        <w:rPr>
          <w:sz w:val="31"/>
          <w:szCs w:val="31"/>
        </w:rPr>
      </w:pPr>
      <w:r>
        <w:rPr>
          <w:b/>
          <w:spacing w:val="2"/>
          <w:sz w:val="31"/>
          <w:szCs w:val="31"/>
        </w:rPr>
        <w:t>P</w:t>
      </w:r>
      <w:r>
        <w:rPr>
          <w:b/>
          <w:spacing w:val="3"/>
          <w:sz w:val="31"/>
          <w:szCs w:val="31"/>
        </w:rPr>
        <w:t>A</w:t>
      </w:r>
      <w:r>
        <w:rPr>
          <w:b/>
          <w:spacing w:val="2"/>
          <w:sz w:val="31"/>
          <w:szCs w:val="31"/>
        </w:rPr>
        <w:t>R</w:t>
      </w:r>
      <w:r>
        <w:rPr>
          <w:b/>
          <w:sz w:val="31"/>
          <w:szCs w:val="31"/>
        </w:rPr>
        <w:t>T</w:t>
      </w:r>
      <w:r>
        <w:rPr>
          <w:b/>
          <w:spacing w:val="22"/>
          <w:sz w:val="31"/>
          <w:szCs w:val="31"/>
        </w:rPr>
        <w:t xml:space="preserve"> </w:t>
      </w:r>
      <w:r>
        <w:rPr>
          <w:b/>
          <w:spacing w:val="1"/>
          <w:sz w:val="31"/>
          <w:szCs w:val="31"/>
        </w:rPr>
        <w:t>II</w:t>
      </w:r>
      <w:r>
        <w:rPr>
          <w:b/>
          <w:sz w:val="31"/>
          <w:szCs w:val="31"/>
        </w:rPr>
        <w:t>I</w:t>
      </w:r>
      <w:r>
        <w:rPr>
          <w:b/>
          <w:spacing w:val="11"/>
          <w:sz w:val="31"/>
          <w:szCs w:val="31"/>
        </w:rPr>
        <w:t xml:space="preserve"> </w:t>
      </w:r>
      <w:r>
        <w:rPr>
          <w:b/>
          <w:sz w:val="31"/>
          <w:szCs w:val="31"/>
        </w:rPr>
        <w:t>–</w:t>
      </w:r>
      <w:r>
        <w:rPr>
          <w:b/>
          <w:spacing w:val="7"/>
          <w:sz w:val="31"/>
          <w:szCs w:val="31"/>
        </w:rPr>
        <w:t xml:space="preserve"> </w:t>
      </w:r>
      <w:r>
        <w:rPr>
          <w:b/>
          <w:spacing w:val="2"/>
          <w:w w:val="102"/>
          <w:sz w:val="31"/>
          <w:szCs w:val="31"/>
        </w:rPr>
        <w:t>P</w:t>
      </w:r>
      <w:r>
        <w:rPr>
          <w:b/>
          <w:spacing w:val="1"/>
          <w:w w:val="102"/>
          <w:sz w:val="31"/>
          <w:szCs w:val="31"/>
        </w:rPr>
        <w:t>r</w:t>
      </w:r>
      <w:r>
        <w:rPr>
          <w:b/>
          <w:spacing w:val="2"/>
          <w:w w:val="102"/>
          <w:sz w:val="31"/>
          <w:szCs w:val="31"/>
        </w:rPr>
        <w:t>ob</w:t>
      </w:r>
      <w:r>
        <w:rPr>
          <w:b/>
          <w:spacing w:val="1"/>
          <w:w w:val="102"/>
          <w:sz w:val="31"/>
          <w:szCs w:val="31"/>
        </w:rPr>
        <w:t>le</w:t>
      </w:r>
      <w:r>
        <w:rPr>
          <w:b/>
          <w:spacing w:val="3"/>
          <w:w w:val="102"/>
          <w:sz w:val="31"/>
          <w:szCs w:val="31"/>
        </w:rPr>
        <w:t>m</w:t>
      </w:r>
      <w:r>
        <w:rPr>
          <w:b/>
          <w:w w:val="102"/>
          <w:sz w:val="31"/>
          <w:szCs w:val="31"/>
        </w:rPr>
        <w:t>s</w:t>
      </w:r>
    </w:p>
    <w:p w14:paraId="3455B4DB" w14:textId="77777777" w:rsidR="00B2474A" w:rsidRDefault="00B2474A">
      <w:pPr>
        <w:spacing w:before="6" w:line="240" w:lineRule="exact"/>
        <w:rPr>
          <w:sz w:val="24"/>
          <w:szCs w:val="24"/>
        </w:rPr>
      </w:pPr>
    </w:p>
    <w:p w14:paraId="570811B8" w14:textId="77777777" w:rsidR="00B2474A" w:rsidRDefault="00E1153D">
      <w:pPr>
        <w:ind w:left="110" w:right="296"/>
        <w:rPr>
          <w:sz w:val="24"/>
          <w:szCs w:val="24"/>
        </w:rPr>
      </w:pPr>
      <w:r>
        <w:rPr>
          <w:sz w:val="24"/>
          <w:szCs w:val="24"/>
        </w:rPr>
        <w:t>PAY ATTENTION to the instructions! DO NOT commit or rollback an operation until instructed to do so.</w:t>
      </w:r>
    </w:p>
    <w:p w14:paraId="6B9CA9B7" w14:textId="77777777" w:rsidR="00B2474A" w:rsidRDefault="00B2474A">
      <w:pPr>
        <w:spacing w:before="15" w:line="220" w:lineRule="exact"/>
        <w:rPr>
          <w:sz w:val="22"/>
          <w:szCs w:val="22"/>
        </w:rPr>
      </w:pPr>
    </w:p>
    <w:p w14:paraId="7427C491" w14:textId="77777777" w:rsidR="00B2474A" w:rsidRDefault="00E1153D">
      <w:pPr>
        <w:ind w:left="110"/>
        <w:rPr>
          <w:sz w:val="24"/>
          <w:szCs w:val="24"/>
        </w:rPr>
      </w:pPr>
      <w:r>
        <w:rPr>
          <w:sz w:val="24"/>
          <w:szCs w:val="24"/>
        </w:rPr>
        <w:t xml:space="preserve">1.   Establish connection to </w:t>
      </w:r>
      <w:proofErr w:type="spellStart"/>
      <w:r>
        <w:rPr>
          <w:sz w:val="24"/>
          <w:szCs w:val="24"/>
        </w:rPr>
        <w:t>mysql</w:t>
      </w:r>
      <w:proofErr w:type="spellEnd"/>
      <w:r>
        <w:rPr>
          <w:sz w:val="24"/>
          <w:szCs w:val="24"/>
        </w:rPr>
        <w:t xml:space="preserve"> with user student and database ict4300</w:t>
      </w:r>
    </w:p>
    <w:p w14:paraId="34ACEEE1" w14:textId="77777777" w:rsidR="00B2474A" w:rsidRDefault="00B2474A">
      <w:pPr>
        <w:spacing w:before="4" w:line="120" w:lineRule="exact"/>
        <w:rPr>
          <w:sz w:val="12"/>
          <w:szCs w:val="12"/>
        </w:rPr>
      </w:pPr>
    </w:p>
    <w:p w14:paraId="6954FF7C" w14:textId="77777777" w:rsidR="00B2474A" w:rsidRDefault="00B2474A">
      <w:pPr>
        <w:spacing w:line="200" w:lineRule="exact"/>
      </w:pPr>
    </w:p>
    <w:p w14:paraId="7CDA1867" w14:textId="77777777" w:rsidR="00B2474A" w:rsidRDefault="00E1153D">
      <w:pPr>
        <w:ind w:left="110"/>
        <w:rPr>
          <w:sz w:val="24"/>
          <w:szCs w:val="24"/>
        </w:rPr>
      </w:pPr>
      <w:r>
        <w:rPr>
          <w:sz w:val="24"/>
          <w:szCs w:val="24"/>
        </w:rPr>
        <w:t>2.   Enable spooling using “tee”</w:t>
      </w:r>
    </w:p>
    <w:p w14:paraId="55E717E2" w14:textId="77777777" w:rsidR="00B2474A" w:rsidRDefault="00B2474A">
      <w:pPr>
        <w:spacing w:before="9" w:line="100" w:lineRule="exact"/>
        <w:rPr>
          <w:sz w:val="11"/>
          <w:szCs w:val="11"/>
        </w:rPr>
      </w:pPr>
    </w:p>
    <w:p w14:paraId="1D8C2BAB" w14:textId="77777777" w:rsidR="00B2474A" w:rsidRDefault="00B2474A">
      <w:pPr>
        <w:spacing w:line="200" w:lineRule="exact"/>
      </w:pPr>
    </w:p>
    <w:p w14:paraId="25740E8C" w14:textId="77777777" w:rsidR="00B2474A" w:rsidRDefault="00E1153D">
      <w:pPr>
        <w:ind w:left="110"/>
        <w:rPr>
          <w:sz w:val="24"/>
          <w:szCs w:val="24"/>
        </w:rPr>
      </w:pPr>
      <w:r>
        <w:rPr>
          <w:sz w:val="24"/>
          <w:szCs w:val="24"/>
        </w:rPr>
        <w:t xml:space="preserve">3.   Set </w:t>
      </w:r>
      <w:proofErr w:type="spellStart"/>
      <w:r>
        <w:rPr>
          <w:sz w:val="24"/>
          <w:szCs w:val="24"/>
        </w:rPr>
        <w:t>autocommit</w:t>
      </w:r>
      <w:proofErr w:type="spellEnd"/>
      <w:r>
        <w:rPr>
          <w:sz w:val="24"/>
          <w:szCs w:val="24"/>
        </w:rPr>
        <w:t xml:space="preserve"> to 0.</w:t>
      </w:r>
    </w:p>
    <w:p w14:paraId="705ED903" w14:textId="77777777" w:rsidR="00B2474A" w:rsidRDefault="00B2474A">
      <w:pPr>
        <w:spacing w:before="9" w:line="100" w:lineRule="exact"/>
        <w:rPr>
          <w:sz w:val="11"/>
          <w:szCs w:val="11"/>
        </w:rPr>
      </w:pPr>
    </w:p>
    <w:p w14:paraId="01B84539" w14:textId="77777777" w:rsidR="00B2474A" w:rsidRDefault="00B2474A">
      <w:pPr>
        <w:spacing w:line="200" w:lineRule="exact"/>
      </w:pPr>
    </w:p>
    <w:p w14:paraId="15445C60" w14:textId="77777777" w:rsidR="00B2474A" w:rsidRDefault="00E1153D">
      <w:pPr>
        <w:ind w:left="110"/>
        <w:rPr>
          <w:sz w:val="24"/>
          <w:szCs w:val="24"/>
        </w:rPr>
      </w:pPr>
      <w:r>
        <w:rPr>
          <w:sz w:val="24"/>
          <w:szCs w:val="24"/>
        </w:rPr>
        <w:t>4.   Start a new transaction.</w:t>
      </w:r>
    </w:p>
    <w:p w14:paraId="7A9878FC" w14:textId="77777777" w:rsidR="00B2474A" w:rsidRDefault="00B2474A">
      <w:pPr>
        <w:spacing w:before="4" w:line="120" w:lineRule="exact"/>
        <w:rPr>
          <w:sz w:val="12"/>
          <w:szCs w:val="12"/>
        </w:rPr>
      </w:pPr>
    </w:p>
    <w:p w14:paraId="46664F89" w14:textId="77777777" w:rsidR="00B2474A" w:rsidRDefault="00B2474A">
      <w:pPr>
        <w:spacing w:line="200" w:lineRule="exact"/>
      </w:pPr>
    </w:p>
    <w:p w14:paraId="5E061B80" w14:textId="77777777" w:rsidR="00B2474A" w:rsidRDefault="00E1153D">
      <w:pPr>
        <w:ind w:left="110"/>
        <w:rPr>
          <w:sz w:val="24"/>
          <w:szCs w:val="24"/>
        </w:rPr>
      </w:pPr>
      <w:r>
        <w:rPr>
          <w:sz w:val="24"/>
          <w:szCs w:val="24"/>
        </w:rPr>
        <w:t xml:space="preserve">5.   Describe the </w:t>
      </w:r>
      <w:proofErr w:type="spellStart"/>
      <w:r>
        <w:rPr>
          <w:sz w:val="24"/>
          <w:szCs w:val="24"/>
        </w:rPr>
        <w:t>cost</w:t>
      </w:r>
      <w:r>
        <w:rPr>
          <w:spacing w:val="1"/>
          <w:sz w:val="24"/>
          <w:szCs w:val="24"/>
        </w:rPr>
        <w:t>_</w:t>
      </w:r>
      <w:r>
        <w:rPr>
          <w:sz w:val="24"/>
          <w:szCs w:val="24"/>
        </w:rPr>
        <w:t>table</w:t>
      </w:r>
      <w:proofErr w:type="spellEnd"/>
      <w:r>
        <w:rPr>
          <w:sz w:val="24"/>
          <w:szCs w:val="24"/>
        </w:rPr>
        <w:t>.</w:t>
      </w:r>
    </w:p>
    <w:p w14:paraId="2B59EA73" w14:textId="77777777" w:rsidR="00B2474A" w:rsidRDefault="00B2474A">
      <w:pPr>
        <w:spacing w:before="9" w:line="100" w:lineRule="exact"/>
        <w:rPr>
          <w:sz w:val="11"/>
          <w:szCs w:val="11"/>
        </w:rPr>
      </w:pPr>
    </w:p>
    <w:p w14:paraId="3383F54D" w14:textId="77777777" w:rsidR="00B2474A" w:rsidRDefault="00B2474A">
      <w:pPr>
        <w:spacing w:line="200" w:lineRule="exact"/>
      </w:pPr>
    </w:p>
    <w:p w14:paraId="6866554D" w14:textId="77777777" w:rsidR="00B2474A" w:rsidRDefault="00E1153D">
      <w:pPr>
        <w:ind w:left="110"/>
        <w:rPr>
          <w:sz w:val="24"/>
          <w:szCs w:val="24"/>
        </w:rPr>
        <w:sectPr w:rsidR="00B2474A">
          <w:pgSz w:w="12240" w:h="15840"/>
          <w:pgMar w:top="1380" w:right="1720" w:bottom="280" w:left="1700" w:header="720" w:footer="720" w:gutter="0"/>
          <w:cols w:space="720"/>
        </w:sectPr>
      </w:pPr>
      <w:r>
        <w:rPr>
          <w:sz w:val="24"/>
          <w:szCs w:val="24"/>
        </w:rPr>
        <w:t xml:space="preserve">6.   Write INSERT statements to place the following data into the </w:t>
      </w:r>
      <w:proofErr w:type="spellStart"/>
      <w:r>
        <w:rPr>
          <w:sz w:val="24"/>
          <w:szCs w:val="24"/>
        </w:rPr>
        <w:t>cost</w:t>
      </w:r>
      <w:r>
        <w:rPr>
          <w:spacing w:val="1"/>
          <w:sz w:val="24"/>
          <w:szCs w:val="24"/>
        </w:rPr>
        <w:t>_</w:t>
      </w:r>
      <w:r>
        <w:rPr>
          <w:sz w:val="24"/>
          <w:szCs w:val="24"/>
        </w:rPr>
        <w:t>table</w:t>
      </w:r>
      <w:proofErr w:type="spellEnd"/>
      <w:r>
        <w:rPr>
          <w:sz w:val="24"/>
          <w:szCs w:val="24"/>
        </w:rPr>
        <w:t>:</w:t>
      </w:r>
    </w:p>
    <w:p w14:paraId="38E34C01" w14:textId="77777777" w:rsidR="00B2474A" w:rsidRDefault="00B2474A">
      <w:pPr>
        <w:spacing w:before="6" w:line="80" w:lineRule="exact"/>
        <w:rPr>
          <w:sz w:val="8"/>
          <w:szCs w:val="8"/>
        </w:rPr>
      </w:pPr>
    </w:p>
    <w:tbl>
      <w:tblPr>
        <w:tblW w:w="0" w:type="auto"/>
        <w:tblInd w:w="104" w:type="dxa"/>
        <w:tblLayout w:type="fixed"/>
        <w:tblCellMar>
          <w:left w:w="0" w:type="dxa"/>
          <w:right w:w="0" w:type="dxa"/>
        </w:tblCellMar>
        <w:tblLook w:val="01E0" w:firstRow="1" w:lastRow="1" w:firstColumn="1" w:lastColumn="1" w:noHBand="0" w:noVBand="0"/>
      </w:tblPr>
      <w:tblGrid>
        <w:gridCol w:w="1982"/>
        <w:gridCol w:w="1349"/>
        <w:gridCol w:w="1349"/>
        <w:gridCol w:w="1531"/>
        <w:gridCol w:w="1531"/>
        <w:gridCol w:w="1709"/>
      </w:tblGrid>
      <w:tr w:rsidR="00B2474A" w14:paraId="3695580D" w14:textId="77777777">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14:paraId="02E7A4D3" w14:textId="77777777" w:rsidR="00B2474A" w:rsidRDefault="00E1153D">
            <w:pPr>
              <w:spacing w:before="13"/>
              <w:ind w:left="562"/>
              <w:rPr>
                <w:rFonts w:ascii="Courier New" w:eastAsia="Courier New" w:hAnsi="Courier New" w:cs="Courier New"/>
                <w:sz w:val="19"/>
                <w:szCs w:val="19"/>
              </w:rPr>
            </w:pPr>
            <w:r>
              <w:rPr>
                <w:rFonts w:ascii="Courier New" w:eastAsia="Courier New" w:hAnsi="Courier New" w:cs="Courier New"/>
                <w:spacing w:val="2"/>
                <w:w w:val="103"/>
                <w:sz w:val="19"/>
                <w:szCs w:val="19"/>
              </w:rPr>
              <w:t>SHIPPER</w:t>
            </w:r>
          </w:p>
        </w:tc>
        <w:tc>
          <w:tcPr>
            <w:tcW w:w="1349" w:type="dxa"/>
            <w:tcBorders>
              <w:top w:val="single" w:sz="5" w:space="0" w:color="000000"/>
              <w:left w:val="single" w:sz="5" w:space="0" w:color="000000"/>
              <w:bottom w:val="single" w:sz="5" w:space="0" w:color="000000"/>
              <w:right w:val="single" w:sz="5" w:space="0" w:color="000000"/>
            </w:tcBorders>
          </w:tcPr>
          <w:p w14:paraId="0BAAD9B2" w14:textId="77777777" w:rsidR="00B2474A" w:rsidRDefault="00E1153D">
            <w:pPr>
              <w:spacing w:before="13"/>
              <w:ind w:left="187"/>
              <w:rPr>
                <w:rFonts w:ascii="Courier New" w:eastAsia="Courier New" w:hAnsi="Courier New" w:cs="Courier New"/>
                <w:sz w:val="19"/>
                <w:szCs w:val="19"/>
              </w:rPr>
            </w:pPr>
            <w:r>
              <w:rPr>
                <w:rFonts w:ascii="Courier New" w:eastAsia="Courier New" w:hAnsi="Courier New" w:cs="Courier New"/>
                <w:spacing w:val="2"/>
                <w:w w:val="103"/>
                <w:sz w:val="19"/>
                <w:szCs w:val="19"/>
              </w:rPr>
              <w:t>MIN_SIZE</w:t>
            </w:r>
          </w:p>
        </w:tc>
        <w:tc>
          <w:tcPr>
            <w:tcW w:w="1349" w:type="dxa"/>
            <w:tcBorders>
              <w:top w:val="single" w:sz="5" w:space="0" w:color="000000"/>
              <w:left w:val="single" w:sz="5" w:space="0" w:color="000000"/>
              <w:bottom w:val="single" w:sz="5" w:space="0" w:color="000000"/>
              <w:right w:val="single" w:sz="5" w:space="0" w:color="000000"/>
            </w:tcBorders>
          </w:tcPr>
          <w:p w14:paraId="346E2722" w14:textId="77777777" w:rsidR="00B2474A" w:rsidRDefault="00E1153D">
            <w:pPr>
              <w:spacing w:before="13"/>
              <w:ind w:left="187"/>
              <w:rPr>
                <w:rFonts w:ascii="Courier New" w:eastAsia="Courier New" w:hAnsi="Courier New" w:cs="Courier New"/>
                <w:sz w:val="19"/>
                <w:szCs w:val="19"/>
              </w:rPr>
            </w:pPr>
            <w:r>
              <w:rPr>
                <w:rFonts w:ascii="Courier New" w:eastAsia="Courier New" w:hAnsi="Courier New" w:cs="Courier New"/>
                <w:spacing w:val="2"/>
                <w:w w:val="103"/>
                <w:sz w:val="19"/>
                <w:szCs w:val="19"/>
              </w:rPr>
              <w:t>MAX_SIZE</w:t>
            </w:r>
          </w:p>
        </w:tc>
        <w:tc>
          <w:tcPr>
            <w:tcW w:w="1531" w:type="dxa"/>
            <w:tcBorders>
              <w:top w:val="single" w:sz="5" w:space="0" w:color="000000"/>
              <w:left w:val="single" w:sz="5" w:space="0" w:color="000000"/>
              <w:bottom w:val="single" w:sz="5" w:space="0" w:color="000000"/>
              <w:right w:val="single" w:sz="5" w:space="0" w:color="000000"/>
            </w:tcBorders>
          </w:tcPr>
          <w:p w14:paraId="00E006EF" w14:textId="77777777" w:rsidR="00B2474A" w:rsidRDefault="00E1153D">
            <w:pPr>
              <w:spacing w:before="13"/>
              <w:ind w:left="157"/>
              <w:rPr>
                <w:rFonts w:ascii="Courier New" w:eastAsia="Courier New" w:hAnsi="Courier New" w:cs="Courier New"/>
                <w:sz w:val="19"/>
                <w:szCs w:val="19"/>
              </w:rPr>
            </w:pPr>
            <w:r>
              <w:rPr>
                <w:rFonts w:ascii="Courier New" w:eastAsia="Courier New" w:hAnsi="Courier New" w:cs="Courier New"/>
                <w:spacing w:val="2"/>
                <w:w w:val="103"/>
                <w:sz w:val="19"/>
                <w:szCs w:val="19"/>
              </w:rPr>
              <w:t>MAX_WEIGHT</w:t>
            </w:r>
          </w:p>
        </w:tc>
        <w:tc>
          <w:tcPr>
            <w:tcW w:w="1531" w:type="dxa"/>
            <w:tcBorders>
              <w:top w:val="single" w:sz="5" w:space="0" w:color="000000"/>
              <w:left w:val="single" w:sz="5" w:space="0" w:color="000000"/>
              <w:bottom w:val="single" w:sz="5" w:space="0" w:color="000000"/>
              <w:right w:val="single" w:sz="5" w:space="0" w:color="000000"/>
            </w:tcBorders>
          </w:tcPr>
          <w:p w14:paraId="2D769CE9" w14:textId="77777777" w:rsidR="00B2474A" w:rsidRDefault="00E1153D">
            <w:pPr>
              <w:spacing w:before="13"/>
              <w:ind w:left="157"/>
              <w:rPr>
                <w:rFonts w:ascii="Courier New" w:eastAsia="Courier New" w:hAnsi="Courier New" w:cs="Courier New"/>
                <w:sz w:val="19"/>
                <w:szCs w:val="19"/>
              </w:rPr>
            </w:pPr>
            <w:r>
              <w:rPr>
                <w:rFonts w:ascii="Courier New" w:eastAsia="Courier New" w:hAnsi="Courier New" w:cs="Courier New"/>
                <w:spacing w:val="2"/>
                <w:w w:val="103"/>
                <w:sz w:val="19"/>
                <w:szCs w:val="19"/>
              </w:rPr>
              <w:t>TIME_FRAME</w:t>
            </w:r>
          </w:p>
        </w:tc>
        <w:tc>
          <w:tcPr>
            <w:tcW w:w="1709" w:type="dxa"/>
            <w:tcBorders>
              <w:top w:val="single" w:sz="5" w:space="0" w:color="000000"/>
              <w:left w:val="single" w:sz="5" w:space="0" w:color="000000"/>
              <w:bottom w:val="single" w:sz="5" w:space="0" w:color="000000"/>
              <w:right w:val="single" w:sz="5" w:space="0" w:color="000000"/>
            </w:tcBorders>
          </w:tcPr>
          <w:p w14:paraId="3A6E5A92" w14:textId="77777777" w:rsidR="00B2474A" w:rsidRDefault="00E1153D">
            <w:pPr>
              <w:spacing w:before="13"/>
              <w:ind w:left="187"/>
              <w:rPr>
                <w:rFonts w:ascii="Courier New" w:eastAsia="Courier New" w:hAnsi="Courier New" w:cs="Courier New"/>
                <w:sz w:val="19"/>
                <w:szCs w:val="19"/>
              </w:rPr>
            </w:pPr>
            <w:r>
              <w:rPr>
                <w:rFonts w:ascii="Courier New" w:eastAsia="Courier New" w:hAnsi="Courier New" w:cs="Courier New"/>
                <w:spacing w:val="2"/>
                <w:w w:val="103"/>
                <w:sz w:val="19"/>
                <w:szCs w:val="19"/>
              </w:rPr>
              <w:t>COST_FACTOR</w:t>
            </w:r>
          </w:p>
        </w:tc>
      </w:tr>
      <w:tr w:rsidR="00B2474A" w14:paraId="6745C23D" w14:textId="77777777">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14:paraId="1A5FA95E" w14:textId="77777777" w:rsidR="00B2474A" w:rsidRDefault="00E1153D">
            <w:pPr>
              <w:spacing w:before="13"/>
              <w:ind w:left="562"/>
              <w:rPr>
                <w:rFonts w:ascii="Courier New" w:eastAsia="Courier New" w:hAnsi="Courier New" w:cs="Courier New"/>
                <w:sz w:val="19"/>
                <w:szCs w:val="19"/>
              </w:rPr>
            </w:pPr>
            <w:r>
              <w:rPr>
                <w:rFonts w:ascii="Courier New" w:eastAsia="Courier New" w:hAnsi="Courier New" w:cs="Courier New"/>
                <w:spacing w:val="2"/>
                <w:sz w:val="19"/>
                <w:szCs w:val="19"/>
              </w:rPr>
              <w:t>U</w:t>
            </w:r>
            <w:r>
              <w:rPr>
                <w:rFonts w:ascii="Courier New" w:eastAsia="Courier New" w:hAnsi="Courier New" w:cs="Courier New"/>
                <w:sz w:val="19"/>
                <w:szCs w:val="19"/>
              </w:rPr>
              <w:t>S</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Mail</w:t>
            </w:r>
          </w:p>
        </w:tc>
        <w:tc>
          <w:tcPr>
            <w:tcW w:w="1349" w:type="dxa"/>
            <w:tcBorders>
              <w:top w:val="single" w:sz="5" w:space="0" w:color="000000"/>
              <w:left w:val="single" w:sz="5" w:space="0" w:color="000000"/>
              <w:bottom w:val="single" w:sz="5" w:space="0" w:color="000000"/>
              <w:right w:val="single" w:sz="5" w:space="0" w:color="000000"/>
            </w:tcBorders>
          </w:tcPr>
          <w:p w14:paraId="62F128EE" w14:textId="77777777" w:rsidR="00B2474A" w:rsidRDefault="00E1153D">
            <w:pPr>
              <w:spacing w:before="13"/>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2</w:t>
            </w:r>
          </w:p>
        </w:tc>
        <w:tc>
          <w:tcPr>
            <w:tcW w:w="1349" w:type="dxa"/>
            <w:tcBorders>
              <w:top w:val="single" w:sz="5" w:space="0" w:color="000000"/>
              <w:left w:val="single" w:sz="5" w:space="0" w:color="000000"/>
              <w:bottom w:val="single" w:sz="5" w:space="0" w:color="000000"/>
              <w:right w:val="single" w:sz="5" w:space="0" w:color="000000"/>
            </w:tcBorders>
          </w:tcPr>
          <w:p w14:paraId="58BC0BA0" w14:textId="77777777"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20</w:t>
            </w:r>
          </w:p>
        </w:tc>
        <w:tc>
          <w:tcPr>
            <w:tcW w:w="1531" w:type="dxa"/>
            <w:tcBorders>
              <w:top w:val="single" w:sz="5" w:space="0" w:color="000000"/>
              <w:left w:val="single" w:sz="5" w:space="0" w:color="000000"/>
              <w:bottom w:val="single" w:sz="5" w:space="0" w:color="000000"/>
              <w:right w:val="single" w:sz="5" w:space="0" w:color="000000"/>
            </w:tcBorders>
          </w:tcPr>
          <w:p w14:paraId="4116D8CF" w14:textId="77777777"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25</w:t>
            </w:r>
          </w:p>
        </w:tc>
        <w:tc>
          <w:tcPr>
            <w:tcW w:w="1531" w:type="dxa"/>
            <w:tcBorders>
              <w:top w:val="single" w:sz="5" w:space="0" w:color="000000"/>
              <w:left w:val="single" w:sz="5" w:space="0" w:color="000000"/>
              <w:bottom w:val="single" w:sz="5" w:space="0" w:color="000000"/>
              <w:right w:val="single" w:sz="5" w:space="0" w:color="000000"/>
            </w:tcBorders>
          </w:tcPr>
          <w:p w14:paraId="24885551" w14:textId="77777777"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20</w:t>
            </w:r>
          </w:p>
        </w:tc>
        <w:tc>
          <w:tcPr>
            <w:tcW w:w="1709" w:type="dxa"/>
            <w:tcBorders>
              <w:top w:val="single" w:sz="5" w:space="0" w:color="000000"/>
              <w:left w:val="single" w:sz="5" w:space="0" w:color="000000"/>
              <w:bottom w:val="single" w:sz="5" w:space="0" w:color="000000"/>
              <w:right w:val="single" w:sz="5" w:space="0" w:color="000000"/>
            </w:tcBorders>
          </w:tcPr>
          <w:p w14:paraId="1D3DCF48" w14:textId="77777777" w:rsidR="00B2474A" w:rsidRDefault="00E1153D">
            <w:pPr>
              <w:spacing w:before="13"/>
              <w:ind w:left="752" w:right="758"/>
              <w:jc w:val="center"/>
              <w:rPr>
                <w:rFonts w:ascii="Courier New" w:eastAsia="Courier New" w:hAnsi="Courier New" w:cs="Courier New"/>
                <w:sz w:val="19"/>
                <w:szCs w:val="19"/>
              </w:rPr>
            </w:pPr>
            <w:r>
              <w:rPr>
                <w:rFonts w:ascii="Courier New" w:eastAsia="Courier New" w:hAnsi="Courier New" w:cs="Courier New"/>
                <w:w w:val="103"/>
                <w:sz w:val="19"/>
                <w:szCs w:val="19"/>
              </w:rPr>
              <w:t>2</w:t>
            </w:r>
          </w:p>
        </w:tc>
      </w:tr>
      <w:tr w:rsidR="00B2474A" w14:paraId="0046A1BD" w14:textId="77777777">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14:paraId="7A398A21" w14:textId="77777777" w:rsidR="00B2474A" w:rsidRDefault="00E1153D">
            <w:pPr>
              <w:spacing w:before="13"/>
              <w:ind w:left="262"/>
              <w:rPr>
                <w:rFonts w:ascii="Courier New" w:eastAsia="Courier New" w:hAnsi="Courier New" w:cs="Courier New"/>
                <w:sz w:val="19"/>
                <w:szCs w:val="19"/>
              </w:rPr>
            </w:pPr>
            <w:r>
              <w:rPr>
                <w:rFonts w:ascii="Courier New" w:eastAsia="Courier New" w:hAnsi="Courier New" w:cs="Courier New"/>
                <w:spacing w:val="2"/>
                <w:sz w:val="19"/>
                <w:szCs w:val="19"/>
              </w:rPr>
              <w:t>Fl</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B</w:t>
            </w:r>
            <w:r>
              <w:rPr>
                <w:rFonts w:ascii="Courier New" w:eastAsia="Courier New" w:hAnsi="Courier New" w:cs="Courier New"/>
                <w:sz w:val="19"/>
                <w:szCs w:val="19"/>
              </w:rPr>
              <w:t>y</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Night</w:t>
            </w:r>
          </w:p>
        </w:tc>
        <w:tc>
          <w:tcPr>
            <w:tcW w:w="1349" w:type="dxa"/>
            <w:tcBorders>
              <w:top w:val="single" w:sz="5" w:space="0" w:color="000000"/>
              <w:left w:val="single" w:sz="5" w:space="0" w:color="000000"/>
              <w:bottom w:val="single" w:sz="5" w:space="0" w:color="000000"/>
              <w:right w:val="single" w:sz="5" w:space="0" w:color="000000"/>
            </w:tcBorders>
          </w:tcPr>
          <w:p w14:paraId="0C750A61" w14:textId="77777777"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10</w:t>
            </w:r>
          </w:p>
        </w:tc>
        <w:tc>
          <w:tcPr>
            <w:tcW w:w="1349" w:type="dxa"/>
            <w:tcBorders>
              <w:top w:val="single" w:sz="5" w:space="0" w:color="000000"/>
              <w:left w:val="single" w:sz="5" w:space="0" w:color="000000"/>
              <w:bottom w:val="single" w:sz="5" w:space="0" w:color="000000"/>
              <w:right w:val="single" w:sz="5" w:space="0" w:color="000000"/>
            </w:tcBorders>
          </w:tcPr>
          <w:p w14:paraId="011BDE6B" w14:textId="77777777" w:rsidR="00B2474A" w:rsidRDefault="00E1153D">
            <w:pPr>
              <w:spacing w:before="13"/>
              <w:ind w:left="452" w:right="45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100</w:t>
            </w:r>
          </w:p>
        </w:tc>
        <w:tc>
          <w:tcPr>
            <w:tcW w:w="1531" w:type="dxa"/>
            <w:tcBorders>
              <w:top w:val="single" w:sz="5" w:space="0" w:color="000000"/>
              <w:left w:val="single" w:sz="5" w:space="0" w:color="000000"/>
              <w:bottom w:val="single" w:sz="5" w:space="0" w:color="000000"/>
              <w:right w:val="single" w:sz="5" w:space="0" w:color="000000"/>
            </w:tcBorders>
          </w:tcPr>
          <w:p w14:paraId="253064AC" w14:textId="77777777" w:rsidR="00B2474A" w:rsidRDefault="00E1153D">
            <w:pPr>
              <w:spacing w:before="13"/>
              <w:ind w:left="542" w:right="54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150</w:t>
            </w:r>
          </w:p>
        </w:tc>
        <w:tc>
          <w:tcPr>
            <w:tcW w:w="1531" w:type="dxa"/>
            <w:tcBorders>
              <w:top w:val="single" w:sz="5" w:space="0" w:color="000000"/>
              <w:left w:val="single" w:sz="5" w:space="0" w:color="000000"/>
              <w:bottom w:val="single" w:sz="5" w:space="0" w:color="000000"/>
              <w:right w:val="single" w:sz="5" w:space="0" w:color="000000"/>
            </w:tcBorders>
          </w:tcPr>
          <w:p w14:paraId="4C92DDFF" w14:textId="77777777" w:rsidR="00B2474A" w:rsidRDefault="00E1153D">
            <w:pPr>
              <w:spacing w:before="13"/>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14:paraId="395B57DE" w14:textId="77777777" w:rsidR="00B2474A" w:rsidRDefault="00E1153D">
            <w:pPr>
              <w:spacing w:before="13"/>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10</w:t>
            </w:r>
          </w:p>
        </w:tc>
      </w:tr>
      <w:tr w:rsidR="00B2474A" w14:paraId="7CB35DE1" w14:textId="77777777">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14:paraId="30B78B14" w14:textId="77777777" w:rsidR="00B2474A" w:rsidRDefault="00E1153D">
            <w:pPr>
              <w:spacing w:before="13"/>
              <w:ind w:left="142"/>
              <w:rPr>
                <w:rFonts w:ascii="Courier New" w:eastAsia="Courier New" w:hAnsi="Courier New" w:cs="Courier New"/>
                <w:sz w:val="19"/>
                <w:szCs w:val="19"/>
              </w:rPr>
            </w:pPr>
            <w:r>
              <w:rPr>
                <w:rFonts w:ascii="Courier New" w:eastAsia="Courier New" w:hAnsi="Courier New" w:cs="Courier New"/>
                <w:spacing w:val="2"/>
                <w:sz w:val="19"/>
                <w:szCs w:val="19"/>
              </w:rPr>
              <w:t>Mai</w:t>
            </w:r>
            <w:r>
              <w:rPr>
                <w:rFonts w:ascii="Courier New" w:eastAsia="Courier New" w:hAnsi="Courier New" w:cs="Courier New"/>
                <w:sz w:val="19"/>
                <w:szCs w:val="19"/>
              </w:rPr>
              <w:t>l</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Box</w:t>
            </w:r>
            <w:r>
              <w:rPr>
                <w:rFonts w:ascii="Courier New" w:eastAsia="Courier New" w:hAnsi="Courier New" w:cs="Courier New"/>
                <w:sz w:val="19"/>
                <w:szCs w:val="19"/>
              </w:rPr>
              <w:t>,</w:t>
            </w:r>
            <w:r>
              <w:rPr>
                <w:rFonts w:ascii="Courier New" w:eastAsia="Courier New" w:hAnsi="Courier New" w:cs="Courier New"/>
                <w:spacing w:val="22"/>
                <w:sz w:val="19"/>
                <w:szCs w:val="19"/>
              </w:rPr>
              <w:t xml:space="preserve"> </w:t>
            </w:r>
            <w:r>
              <w:rPr>
                <w:rFonts w:ascii="Courier New" w:eastAsia="Courier New" w:hAnsi="Courier New" w:cs="Courier New"/>
                <w:spacing w:val="2"/>
                <w:w w:val="103"/>
                <w:sz w:val="19"/>
                <w:szCs w:val="19"/>
              </w:rPr>
              <w:t>Etc.</w:t>
            </w:r>
          </w:p>
        </w:tc>
        <w:tc>
          <w:tcPr>
            <w:tcW w:w="1349" w:type="dxa"/>
            <w:tcBorders>
              <w:top w:val="single" w:sz="5" w:space="0" w:color="000000"/>
              <w:left w:val="single" w:sz="5" w:space="0" w:color="000000"/>
              <w:bottom w:val="single" w:sz="5" w:space="0" w:color="000000"/>
              <w:right w:val="single" w:sz="5" w:space="0" w:color="000000"/>
            </w:tcBorders>
          </w:tcPr>
          <w:p w14:paraId="0C5F59AF" w14:textId="77777777" w:rsidR="00B2474A" w:rsidRDefault="00E1153D">
            <w:pPr>
              <w:spacing w:before="13"/>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2</w:t>
            </w:r>
          </w:p>
        </w:tc>
        <w:tc>
          <w:tcPr>
            <w:tcW w:w="1349" w:type="dxa"/>
            <w:tcBorders>
              <w:top w:val="single" w:sz="5" w:space="0" w:color="000000"/>
              <w:left w:val="single" w:sz="5" w:space="0" w:color="000000"/>
              <w:bottom w:val="single" w:sz="5" w:space="0" w:color="000000"/>
              <w:right w:val="single" w:sz="5" w:space="0" w:color="000000"/>
            </w:tcBorders>
          </w:tcPr>
          <w:p w14:paraId="41004127" w14:textId="77777777"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40</w:t>
            </w:r>
          </w:p>
        </w:tc>
        <w:tc>
          <w:tcPr>
            <w:tcW w:w="1531" w:type="dxa"/>
            <w:tcBorders>
              <w:top w:val="single" w:sz="5" w:space="0" w:color="000000"/>
              <w:left w:val="single" w:sz="5" w:space="0" w:color="000000"/>
              <w:bottom w:val="single" w:sz="5" w:space="0" w:color="000000"/>
              <w:right w:val="single" w:sz="5" w:space="0" w:color="000000"/>
            </w:tcBorders>
          </w:tcPr>
          <w:p w14:paraId="41D03FF2" w14:textId="77777777"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c>
          <w:tcPr>
            <w:tcW w:w="1531" w:type="dxa"/>
            <w:tcBorders>
              <w:top w:val="single" w:sz="5" w:space="0" w:color="000000"/>
              <w:left w:val="single" w:sz="5" w:space="0" w:color="000000"/>
              <w:bottom w:val="single" w:sz="5" w:space="0" w:color="000000"/>
              <w:right w:val="single" w:sz="5" w:space="0" w:color="000000"/>
            </w:tcBorders>
          </w:tcPr>
          <w:p w14:paraId="6D320B64" w14:textId="77777777" w:rsidR="00B2474A" w:rsidRDefault="00E1153D">
            <w:pPr>
              <w:spacing w:before="13"/>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14:paraId="33EBEB6C" w14:textId="77777777" w:rsidR="00B2474A" w:rsidRDefault="00E1153D">
            <w:pPr>
              <w:spacing w:before="13"/>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r>
      <w:tr w:rsidR="00B2474A" w14:paraId="36BE3C3C" w14:textId="77777777">
        <w:trPr>
          <w:trHeight w:hRule="exact" w:val="470"/>
        </w:trPr>
        <w:tc>
          <w:tcPr>
            <w:tcW w:w="1982" w:type="dxa"/>
            <w:tcBorders>
              <w:top w:val="single" w:sz="5" w:space="0" w:color="000000"/>
              <w:left w:val="single" w:sz="5" w:space="0" w:color="000000"/>
              <w:bottom w:val="single" w:sz="5" w:space="0" w:color="000000"/>
              <w:right w:val="single" w:sz="5" w:space="0" w:color="000000"/>
            </w:tcBorders>
          </w:tcPr>
          <w:p w14:paraId="0825842B" w14:textId="77777777" w:rsidR="00B2474A" w:rsidRDefault="00E1153D">
            <w:pPr>
              <w:spacing w:before="13"/>
              <w:ind w:left="442"/>
              <w:rPr>
                <w:rFonts w:ascii="Courier New" w:eastAsia="Courier New" w:hAnsi="Courier New" w:cs="Courier New"/>
                <w:sz w:val="19"/>
                <w:szCs w:val="19"/>
              </w:rPr>
            </w:pPr>
            <w:r>
              <w:rPr>
                <w:rFonts w:ascii="Courier New" w:eastAsia="Courier New" w:hAnsi="Courier New" w:cs="Courier New"/>
                <w:spacing w:val="2"/>
                <w:sz w:val="19"/>
                <w:szCs w:val="19"/>
              </w:rPr>
              <w:t>Bo</w:t>
            </w:r>
            <w:r>
              <w:rPr>
                <w:rFonts w:ascii="Courier New" w:eastAsia="Courier New" w:hAnsi="Courier New" w:cs="Courier New"/>
                <w:sz w:val="19"/>
                <w:szCs w:val="19"/>
              </w:rPr>
              <w:t>x</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Right</w:t>
            </w:r>
          </w:p>
        </w:tc>
        <w:tc>
          <w:tcPr>
            <w:tcW w:w="1349" w:type="dxa"/>
            <w:tcBorders>
              <w:top w:val="single" w:sz="5" w:space="0" w:color="000000"/>
              <w:left w:val="single" w:sz="5" w:space="0" w:color="000000"/>
              <w:bottom w:val="single" w:sz="5" w:space="0" w:color="000000"/>
              <w:right w:val="single" w:sz="5" w:space="0" w:color="000000"/>
            </w:tcBorders>
          </w:tcPr>
          <w:p w14:paraId="224C09D0" w14:textId="77777777" w:rsidR="00B2474A" w:rsidRDefault="00E1153D">
            <w:pPr>
              <w:spacing w:before="13"/>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349" w:type="dxa"/>
            <w:tcBorders>
              <w:top w:val="single" w:sz="5" w:space="0" w:color="000000"/>
              <w:left w:val="single" w:sz="5" w:space="0" w:color="000000"/>
              <w:bottom w:val="single" w:sz="5" w:space="0" w:color="000000"/>
              <w:right w:val="single" w:sz="5" w:space="0" w:color="000000"/>
            </w:tcBorders>
          </w:tcPr>
          <w:p w14:paraId="5A214023" w14:textId="77777777" w:rsidR="00B2474A" w:rsidRDefault="00E1153D">
            <w:pPr>
              <w:spacing w:before="13"/>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40</w:t>
            </w:r>
          </w:p>
        </w:tc>
        <w:tc>
          <w:tcPr>
            <w:tcW w:w="1531" w:type="dxa"/>
            <w:tcBorders>
              <w:top w:val="single" w:sz="5" w:space="0" w:color="000000"/>
              <w:left w:val="single" w:sz="5" w:space="0" w:color="000000"/>
              <w:bottom w:val="single" w:sz="5" w:space="0" w:color="000000"/>
              <w:right w:val="single" w:sz="5" w:space="0" w:color="000000"/>
            </w:tcBorders>
          </w:tcPr>
          <w:p w14:paraId="48A654CF" w14:textId="77777777" w:rsidR="00B2474A" w:rsidRDefault="00E1153D">
            <w:pPr>
              <w:spacing w:before="13"/>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c>
          <w:tcPr>
            <w:tcW w:w="1531" w:type="dxa"/>
            <w:tcBorders>
              <w:top w:val="single" w:sz="5" w:space="0" w:color="000000"/>
              <w:left w:val="single" w:sz="5" w:space="0" w:color="000000"/>
              <w:bottom w:val="single" w:sz="5" w:space="0" w:color="000000"/>
              <w:right w:val="single" w:sz="5" w:space="0" w:color="000000"/>
            </w:tcBorders>
          </w:tcPr>
          <w:p w14:paraId="301057BA" w14:textId="77777777" w:rsidR="00B2474A" w:rsidRDefault="00E1153D">
            <w:pPr>
              <w:spacing w:before="13"/>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14:paraId="7E023BD4" w14:textId="77777777" w:rsidR="00B2474A" w:rsidRDefault="00E1153D">
            <w:pPr>
              <w:spacing w:before="13"/>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r>
      <w:tr w:rsidR="00B2474A" w14:paraId="735E8514" w14:textId="77777777">
        <w:trPr>
          <w:trHeight w:hRule="exact" w:val="475"/>
        </w:trPr>
        <w:tc>
          <w:tcPr>
            <w:tcW w:w="1982" w:type="dxa"/>
            <w:tcBorders>
              <w:top w:val="single" w:sz="5" w:space="0" w:color="000000"/>
              <w:left w:val="single" w:sz="5" w:space="0" w:color="000000"/>
              <w:bottom w:val="single" w:sz="5" w:space="0" w:color="000000"/>
              <w:right w:val="single" w:sz="5" w:space="0" w:color="000000"/>
            </w:tcBorders>
          </w:tcPr>
          <w:p w14:paraId="3B19AC54" w14:textId="77777777" w:rsidR="00B2474A" w:rsidRDefault="00E1153D">
            <w:pPr>
              <w:spacing w:before="18"/>
              <w:ind w:left="502"/>
              <w:rPr>
                <w:rFonts w:ascii="Courier New" w:eastAsia="Courier New" w:hAnsi="Courier New" w:cs="Courier New"/>
                <w:sz w:val="19"/>
                <w:szCs w:val="19"/>
              </w:rPr>
            </w:pPr>
            <w:r>
              <w:rPr>
                <w:rFonts w:ascii="Courier New" w:eastAsia="Courier New" w:hAnsi="Courier New" w:cs="Courier New"/>
                <w:spacing w:val="2"/>
                <w:sz w:val="19"/>
                <w:szCs w:val="19"/>
              </w:rPr>
              <w:t>Shi</w:t>
            </w:r>
            <w:r>
              <w:rPr>
                <w:rFonts w:ascii="Courier New" w:eastAsia="Courier New" w:hAnsi="Courier New" w:cs="Courier New"/>
                <w:sz w:val="19"/>
                <w:szCs w:val="19"/>
              </w:rPr>
              <w:t>p</w:t>
            </w:r>
            <w:r>
              <w:rPr>
                <w:rFonts w:ascii="Courier New" w:eastAsia="Courier New" w:hAnsi="Courier New" w:cs="Courier New"/>
                <w:spacing w:val="22"/>
                <w:sz w:val="19"/>
                <w:szCs w:val="19"/>
              </w:rPr>
              <w:t xml:space="preserve"> </w:t>
            </w:r>
            <w:r>
              <w:rPr>
                <w:rFonts w:ascii="Courier New" w:eastAsia="Courier New" w:hAnsi="Courier New" w:cs="Courier New"/>
                <w:spacing w:val="2"/>
                <w:w w:val="103"/>
                <w:sz w:val="19"/>
                <w:szCs w:val="19"/>
              </w:rPr>
              <w:t>Aid</w:t>
            </w:r>
          </w:p>
        </w:tc>
        <w:tc>
          <w:tcPr>
            <w:tcW w:w="1349" w:type="dxa"/>
            <w:tcBorders>
              <w:top w:val="single" w:sz="5" w:space="0" w:color="000000"/>
              <w:left w:val="single" w:sz="5" w:space="0" w:color="000000"/>
              <w:bottom w:val="single" w:sz="5" w:space="0" w:color="000000"/>
              <w:right w:val="single" w:sz="5" w:space="0" w:color="000000"/>
            </w:tcBorders>
          </w:tcPr>
          <w:p w14:paraId="62F4E6E2" w14:textId="77777777" w:rsidR="00B2474A" w:rsidRDefault="00E1153D">
            <w:pPr>
              <w:spacing w:before="18"/>
              <w:ind w:left="572" w:right="578"/>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349" w:type="dxa"/>
            <w:tcBorders>
              <w:top w:val="single" w:sz="5" w:space="0" w:color="000000"/>
              <w:left w:val="single" w:sz="5" w:space="0" w:color="000000"/>
              <w:bottom w:val="single" w:sz="5" w:space="0" w:color="000000"/>
              <w:right w:val="single" w:sz="5" w:space="0" w:color="000000"/>
            </w:tcBorders>
          </w:tcPr>
          <w:p w14:paraId="684A5A2B" w14:textId="77777777" w:rsidR="00B2474A" w:rsidRDefault="00E1153D">
            <w:pPr>
              <w:spacing w:before="18"/>
              <w:ind w:left="512" w:right="51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40</w:t>
            </w:r>
          </w:p>
        </w:tc>
        <w:tc>
          <w:tcPr>
            <w:tcW w:w="1531" w:type="dxa"/>
            <w:tcBorders>
              <w:top w:val="single" w:sz="5" w:space="0" w:color="000000"/>
              <w:left w:val="single" w:sz="5" w:space="0" w:color="000000"/>
              <w:bottom w:val="single" w:sz="5" w:space="0" w:color="000000"/>
              <w:right w:val="single" w:sz="5" w:space="0" w:color="000000"/>
            </w:tcBorders>
          </w:tcPr>
          <w:p w14:paraId="07721D4F" w14:textId="77777777" w:rsidR="00B2474A" w:rsidRDefault="00E1153D">
            <w:pPr>
              <w:spacing w:before="18"/>
              <w:ind w:left="602" w:right="608"/>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c>
          <w:tcPr>
            <w:tcW w:w="1531" w:type="dxa"/>
            <w:tcBorders>
              <w:top w:val="single" w:sz="5" w:space="0" w:color="000000"/>
              <w:left w:val="single" w:sz="5" w:space="0" w:color="000000"/>
              <w:bottom w:val="single" w:sz="5" w:space="0" w:color="000000"/>
              <w:right w:val="single" w:sz="5" w:space="0" w:color="000000"/>
            </w:tcBorders>
          </w:tcPr>
          <w:p w14:paraId="3FDB1293" w14:textId="77777777" w:rsidR="00B2474A" w:rsidRDefault="00E1153D">
            <w:pPr>
              <w:spacing w:before="18"/>
              <w:ind w:left="662" w:right="670"/>
              <w:jc w:val="center"/>
              <w:rPr>
                <w:rFonts w:ascii="Courier New" w:eastAsia="Courier New" w:hAnsi="Courier New" w:cs="Courier New"/>
                <w:sz w:val="19"/>
                <w:szCs w:val="19"/>
              </w:rPr>
            </w:pPr>
            <w:r>
              <w:rPr>
                <w:rFonts w:ascii="Courier New" w:eastAsia="Courier New" w:hAnsi="Courier New" w:cs="Courier New"/>
                <w:w w:val="103"/>
                <w:sz w:val="19"/>
                <w:szCs w:val="19"/>
              </w:rPr>
              <w:t>5</w:t>
            </w:r>
          </w:p>
        </w:tc>
        <w:tc>
          <w:tcPr>
            <w:tcW w:w="1709" w:type="dxa"/>
            <w:tcBorders>
              <w:top w:val="single" w:sz="5" w:space="0" w:color="000000"/>
              <w:left w:val="single" w:sz="5" w:space="0" w:color="000000"/>
              <w:bottom w:val="single" w:sz="5" w:space="0" w:color="000000"/>
              <w:right w:val="single" w:sz="5" w:space="0" w:color="000000"/>
            </w:tcBorders>
          </w:tcPr>
          <w:p w14:paraId="5264780E" w14:textId="77777777" w:rsidR="00B2474A" w:rsidRDefault="00E1153D">
            <w:pPr>
              <w:spacing w:before="18"/>
              <w:ind w:left="692" w:right="696"/>
              <w:jc w:val="center"/>
              <w:rPr>
                <w:rFonts w:ascii="Courier New" w:eastAsia="Courier New" w:hAnsi="Courier New" w:cs="Courier New"/>
                <w:sz w:val="19"/>
                <w:szCs w:val="19"/>
              </w:rPr>
            </w:pPr>
            <w:r>
              <w:rPr>
                <w:rFonts w:ascii="Courier New" w:eastAsia="Courier New" w:hAnsi="Courier New" w:cs="Courier New"/>
                <w:spacing w:val="2"/>
                <w:w w:val="103"/>
                <w:sz w:val="19"/>
                <w:szCs w:val="19"/>
              </w:rPr>
              <w:t>30</w:t>
            </w:r>
          </w:p>
        </w:tc>
      </w:tr>
    </w:tbl>
    <w:p w14:paraId="0C2441DC" w14:textId="77777777" w:rsidR="00B2474A" w:rsidRDefault="00B2474A">
      <w:pPr>
        <w:spacing w:before="1" w:line="160" w:lineRule="exact"/>
        <w:rPr>
          <w:sz w:val="16"/>
          <w:szCs w:val="16"/>
        </w:rPr>
      </w:pPr>
    </w:p>
    <w:p w14:paraId="65FF567B" w14:textId="77777777" w:rsidR="00B2474A" w:rsidRDefault="00B2474A">
      <w:pPr>
        <w:spacing w:line="200" w:lineRule="exact"/>
      </w:pPr>
    </w:p>
    <w:p w14:paraId="0FA5AA6B" w14:textId="77777777" w:rsidR="00B2474A" w:rsidRDefault="00B2474A">
      <w:pPr>
        <w:spacing w:line="200" w:lineRule="exact"/>
      </w:pPr>
    </w:p>
    <w:p w14:paraId="61877667" w14:textId="77777777" w:rsidR="00B2474A" w:rsidRDefault="00E1153D">
      <w:pPr>
        <w:spacing w:before="16"/>
        <w:ind w:left="470"/>
        <w:rPr>
          <w:sz w:val="24"/>
          <w:szCs w:val="24"/>
        </w:rPr>
      </w:pPr>
      <w:r>
        <w:rPr>
          <w:sz w:val="24"/>
          <w:szCs w:val="24"/>
        </w:rPr>
        <w:t>7.   Write a single SELECT statement that will verify your INSERTS.</w:t>
      </w:r>
    </w:p>
    <w:p w14:paraId="24D63BB7" w14:textId="77777777" w:rsidR="00B2474A" w:rsidRDefault="00B2474A">
      <w:pPr>
        <w:spacing w:before="9" w:line="100" w:lineRule="exact"/>
        <w:rPr>
          <w:sz w:val="11"/>
          <w:szCs w:val="11"/>
        </w:rPr>
      </w:pPr>
    </w:p>
    <w:p w14:paraId="49BD9D58" w14:textId="77777777" w:rsidR="00B2474A" w:rsidRDefault="00B2474A">
      <w:pPr>
        <w:spacing w:line="200" w:lineRule="exact"/>
      </w:pPr>
    </w:p>
    <w:p w14:paraId="0A4A05D9" w14:textId="77777777" w:rsidR="00B2474A" w:rsidRDefault="00E1153D">
      <w:pPr>
        <w:ind w:left="470"/>
        <w:rPr>
          <w:sz w:val="24"/>
          <w:szCs w:val="24"/>
        </w:rPr>
      </w:pPr>
      <w:r>
        <w:rPr>
          <w:sz w:val="24"/>
          <w:szCs w:val="24"/>
        </w:rPr>
        <w:t>8.   Write a DELETE statement to remove just the new Ship Aid record.</w:t>
      </w:r>
    </w:p>
    <w:p w14:paraId="54CF173E" w14:textId="77777777" w:rsidR="00B2474A" w:rsidRDefault="00B2474A">
      <w:pPr>
        <w:spacing w:before="4" w:line="120" w:lineRule="exact"/>
        <w:rPr>
          <w:sz w:val="12"/>
          <w:szCs w:val="12"/>
        </w:rPr>
      </w:pPr>
    </w:p>
    <w:p w14:paraId="27BB9551" w14:textId="77777777" w:rsidR="00B2474A" w:rsidRDefault="00B2474A">
      <w:pPr>
        <w:spacing w:line="200" w:lineRule="exact"/>
      </w:pPr>
    </w:p>
    <w:p w14:paraId="625C1E90" w14:textId="77777777" w:rsidR="00B2474A" w:rsidRDefault="00E1153D">
      <w:pPr>
        <w:ind w:left="830" w:right="1309" w:hanging="360"/>
        <w:rPr>
          <w:sz w:val="24"/>
          <w:szCs w:val="24"/>
        </w:rPr>
      </w:pPr>
      <w:r>
        <w:rPr>
          <w:sz w:val="24"/>
          <w:szCs w:val="24"/>
        </w:rPr>
        <w:t xml:space="preserve">9.   Write a SELECT statement to display the distinct SHIPPERs in the </w:t>
      </w:r>
      <w:proofErr w:type="spellStart"/>
      <w:r>
        <w:rPr>
          <w:sz w:val="24"/>
          <w:szCs w:val="24"/>
        </w:rPr>
        <w:t>cost</w:t>
      </w:r>
      <w:r>
        <w:rPr>
          <w:spacing w:val="1"/>
          <w:sz w:val="24"/>
          <w:szCs w:val="24"/>
        </w:rPr>
        <w:t>_</w:t>
      </w:r>
      <w:r>
        <w:rPr>
          <w:sz w:val="24"/>
          <w:szCs w:val="24"/>
        </w:rPr>
        <w:t>table</w:t>
      </w:r>
      <w:proofErr w:type="spellEnd"/>
      <w:r>
        <w:rPr>
          <w:sz w:val="24"/>
          <w:szCs w:val="24"/>
        </w:rPr>
        <w:t xml:space="preserve"> to verify that the single Ship Aid record was DELETED.</w:t>
      </w:r>
    </w:p>
    <w:p w14:paraId="030D67DD" w14:textId="77777777" w:rsidR="00B2474A" w:rsidRDefault="00B2474A">
      <w:pPr>
        <w:spacing w:before="7" w:line="100" w:lineRule="exact"/>
        <w:rPr>
          <w:sz w:val="11"/>
          <w:szCs w:val="11"/>
        </w:rPr>
      </w:pPr>
    </w:p>
    <w:p w14:paraId="34562BD4" w14:textId="77777777" w:rsidR="00B2474A" w:rsidRDefault="00B2474A">
      <w:pPr>
        <w:spacing w:line="200" w:lineRule="exact"/>
      </w:pPr>
    </w:p>
    <w:p w14:paraId="68DC33BD" w14:textId="77777777" w:rsidR="00B2474A" w:rsidRDefault="00E1153D">
      <w:pPr>
        <w:ind w:left="470"/>
        <w:rPr>
          <w:sz w:val="24"/>
          <w:szCs w:val="24"/>
        </w:rPr>
      </w:pPr>
      <w:r>
        <w:rPr>
          <w:sz w:val="24"/>
          <w:szCs w:val="24"/>
        </w:rPr>
        <w:t xml:space="preserve">10. Write a statement to UPDATE the </w:t>
      </w:r>
      <w:proofErr w:type="spellStart"/>
      <w:r>
        <w:rPr>
          <w:sz w:val="24"/>
          <w:szCs w:val="24"/>
        </w:rPr>
        <w:t>cost</w:t>
      </w:r>
      <w:r>
        <w:rPr>
          <w:spacing w:val="1"/>
          <w:sz w:val="24"/>
          <w:szCs w:val="24"/>
        </w:rPr>
        <w:t>_</w:t>
      </w:r>
      <w:r>
        <w:rPr>
          <w:sz w:val="24"/>
          <w:szCs w:val="24"/>
        </w:rPr>
        <w:t>factor</w:t>
      </w:r>
      <w:proofErr w:type="spellEnd"/>
      <w:r>
        <w:rPr>
          <w:sz w:val="24"/>
          <w:szCs w:val="24"/>
        </w:rPr>
        <w:t xml:space="preserve"> to 5 for the US Mail record.</w:t>
      </w:r>
    </w:p>
    <w:p w14:paraId="62B9D4B1" w14:textId="77777777" w:rsidR="00B2474A" w:rsidRDefault="00B2474A">
      <w:pPr>
        <w:spacing w:before="9" w:line="100" w:lineRule="exact"/>
        <w:rPr>
          <w:sz w:val="11"/>
          <w:szCs w:val="11"/>
        </w:rPr>
      </w:pPr>
    </w:p>
    <w:p w14:paraId="0E216DE2" w14:textId="77777777" w:rsidR="00B2474A" w:rsidRDefault="00B2474A">
      <w:pPr>
        <w:spacing w:line="200" w:lineRule="exact"/>
      </w:pPr>
    </w:p>
    <w:p w14:paraId="338139F0" w14:textId="77777777" w:rsidR="00B2474A" w:rsidRDefault="00E1153D">
      <w:pPr>
        <w:ind w:left="470"/>
        <w:rPr>
          <w:sz w:val="24"/>
          <w:szCs w:val="24"/>
        </w:rPr>
      </w:pPr>
      <w:r>
        <w:rPr>
          <w:sz w:val="24"/>
          <w:szCs w:val="24"/>
        </w:rPr>
        <w:t xml:space="preserve">11. Write a SELECT statement to verify the UPDATED </w:t>
      </w:r>
      <w:proofErr w:type="spellStart"/>
      <w:r>
        <w:rPr>
          <w:sz w:val="24"/>
          <w:szCs w:val="24"/>
        </w:rPr>
        <w:t>cost</w:t>
      </w:r>
      <w:r>
        <w:rPr>
          <w:spacing w:val="1"/>
          <w:sz w:val="24"/>
          <w:szCs w:val="24"/>
        </w:rPr>
        <w:t>_</w:t>
      </w:r>
      <w:r>
        <w:rPr>
          <w:sz w:val="24"/>
          <w:szCs w:val="24"/>
        </w:rPr>
        <w:t>factor</w:t>
      </w:r>
      <w:proofErr w:type="spellEnd"/>
      <w:r>
        <w:rPr>
          <w:sz w:val="24"/>
          <w:szCs w:val="24"/>
        </w:rPr>
        <w:t xml:space="preserve"> field for the</w:t>
      </w:r>
    </w:p>
    <w:p w14:paraId="7F9886EC" w14:textId="77777777" w:rsidR="00B2474A" w:rsidRDefault="00E1153D">
      <w:pPr>
        <w:spacing w:before="2"/>
        <w:ind w:left="830"/>
        <w:rPr>
          <w:sz w:val="24"/>
          <w:szCs w:val="24"/>
        </w:rPr>
      </w:pPr>
      <w:r>
        <w:rPr>
          <w:sz w:val="24"/>
          <w:szCs w:val="24"/>
        </w:rPr>
        <w:t>US Mail.</w:t>
      </w:r>
    </w:p>
    <w:p w14:paraId="197D0AAA" w14:textId="77777777" w:rsidR="00B2474A" w:rsidRDefault="00B2474A">
      <w:pPr>
        <w:spacing w:before="9" w:line="100" w:lineRule="exact"/>
        <w:rPr>
          <w:sz w:val="11"/>
          <w:szCs w:val="11"/>
        </w:rPr>
      </w:pPr>
    </w:p>
    <w:p w14:paraId="6D0EEA35" w14:textId="77777777" w:rsidR="00B2474A" w:rsidRDefault="00B2474A">
      <w:pPr>
        <w:spacing w:line="200" w:lineRule="exact"/>
      </w:pPr>
    </w:p>
    <w:p w14:paraId="703BD3E9" w14:textId="77777777" w:rsidR="00B2474A" w:rsidRDefault="00E1153D">
      <w:pPr>
        <w:ind w:left="470"/>
        <w:rPr>
          <w:sz w:val="24"/>
          <w:szCs w:val="24"/>
        </w:rPr>
      </w:pPr>
      <w:r>
        <w:rPr>
          <w:sz w:val="24"/>
          <w:szCs w:val="24"/>
        </w:rPr>
        <w:t xml:space="preserve">12. Rollback all changes to the </w:t>
      </w:r>
      <w:proofErr w:type="spellStart"/>
      <w:r>
        <w:rPr>
          <w:sz w:val="24"/>
          <w:szCs w:val="24"/>
        </w:rPr>
        <w:t>cost</w:t>
      </w:r>
      <w:r>
        <w:rPr>
          <w:spacing w:val="1"/>
          <w:sz w:val="24"/>
          <w:szCs w:val="24"/>
        </w:rPr>
        <w:t>_</w:t>
      </w:r>
      <w:r>
        <w:rPr>
          <w:sz w:val="24"/>
          <w:szCs w:val="24"/>
        </w:rPr>
        <w:t>table</w:t>
      </w:r>
      <w:proofErr w:type="spellEnd"/>
      <w:r>
        <w:rPr>
          <w:sz w:val="24"/>
          <w:szCs w:val="24"/>
        </w:rPr>
        <w:t xml:space="preserve"> for this transaction.</w:t>
      </w:r>
    </w:p>
    <w:p w14:paraId="423D77C6" w14:textId="77777777" w:rsidR="00B2474A" w:rsidRDefault="00B2474A">
      <w:pPr>
        <w:spacing w:before="4" w:line="120" w:lineRule="exact"/>
        <w:rPr>
          <w:sz w:val="12"/>
          <w:szCs w:val="12"/>
        </w:rPr>
      </w:pPr>
    </w:p>
    <w:p w14:paraId="4B28B095" w14:textId="77777777" w:rsidR="00B2474A" w:rsidRDefault="00B2474A">
      <w:pPr>
        <w:spacing w:line="200" w:lineRule="exact"/>
      </w:pPr>
    </w:p>
    <w:p w14:paraId="730B332B" w14:textId="77777777" w:rsidR="00B2474A" w:rsidRDefault="00E1153D">
      <w:pPr>
        <w:ind w:left="830" w:right="1903" w:hanging="360"/>
        <w:rPr>
          <w:sz w:val="24"/>
          <w:szCs w:val="24"/>
        </w:rPr>
      </w:pPr>
      <w:r>
        <w:rPr>
          <w:sz w:val="24"/>
          <w:szCs w:val="24"/>
        </w:rPr>
        <w:t xml:space="preserve">13. Write a single SELECT statement that will verify that all changes to the </w:t>
      </w:r>
      <w:proofErr w:type="spellStart"/>
      <w:r>
        <w:rPr>
          <w:sz w:val="24"/>
          <w:szCs w:val="24"/>
        </w:rPr>
        <w:t>cost</w:t>
      </w:r>
      <w:r>
        <w:rPr>
          <w:spacing w:val="1"/>
          <w:sz w:val="24"/>
          <w:szCs w:val="24"/>
        </w:rPr>
        <w:t>_</w:t>
      </w:r>
      <w:r>
        <w:rPr>
          <w:sz w:val="24"/>
          <w:szCs w:val="24"/>
        </w:rPr>
        <w:t>table</w:t>
      </w:r>
      <w:proofErr w:type="spellEnd"/>
      <w:r>
        <w:rPr>
          <w:sz w:val="24"/>
          <w:szCs w:val="24"/>
        </w:rPr>
        <w:t xml:space="preserve"> have been rolled back.</w:t>
      </w:r>
    </w:p>
    <w:p w14:paraId="0FB7002B" w14:textId="77777777" w:rsidR="00B2474A" w:rsidRDefault="00B2474A">
      <w:pPr>
        <w:spacing w:before="7" w:line="100" w:lineRule="exact"/>
        <w:rPr>
          <w:sz w:val="11"/>
          <w:szCs w:val="11"/>
        </w:rPr>
      </w:pPr>
    </w:p>
    <w:p w14:paraId="7A8E3BB9" w14:textId="77777777" w:rsidR="00B2474A" w:rsidRDefault="00B2474A">
      <w:pPr>
        <w:spacing w:line="200" w:lineRule="exact"/>
      </w:pPr>
    </w:p>
    <w:p w14:paraId="3D961AB3" w14:textId="77777777" w:rsidR="00B2474A" w:rsidRDefault="00E1153D" w:rsidP="00BB371B">
      <w:pPr>
        <w:ind w:left="830" w:right="595" w:hanging="110"/>
        <w:jc w:val="both"/>
        <w:rPr>
          <w:sz w:val="24"/>
          <w:szCs w:val="24"/>
        </w:rPr>
      </w:pPr>
      <w:r>
        <w:rPr>
          <w:sz w:val="24"/>
          <w:szCs w:val="24"/>
        </w:rPr>
        <w:t>Open Notepad. Repeat Exercise (6), typing the INSERT statements in Notep</w:t>
      </w:r>
      <w:r w:rsidR="00BB371B">
        <w:rPr>
          <w:sz w:val="24"/>
          <w:szCs w:val="24"/>
        </w:rPr>
        <w:t xml:space="preserve">ad. Save the </w:t>
      </w:r>
      <w:r>
        <w:rPr>
          <w:sz w:val="24"/>
          <w:szCs w:val="24"/>
        </w:rPr>
        <w:t xml:space="preserve">file as </w:t>
      </w:r>
      <w:proofErr w:type="spellStart"/>
      <w:r>
        <w:rPr>
          <w:sz w:val="24"/>
          <w:szCs w:val="24"/>
        </w:rPr>
        <w:t>cost</w:t>
      </w:r>
      <w:r>
        <w:rPr>
          <w:spacing w:val="1"/>
          <w:sz w:val="24"/>
          <w:szCs w:val="24"/>
        </w:rPr>
        <w:t>_</w:t>
      </w:r>
      <w:r>
        <w:rPr>
          <w:sz w:val="24"/>
          <w:szCs w:val="24"/>
        </w:rPr>
        <w:t>table</w:t>
      </w:r>
      <w:r>
        <w:rPr>
          <w:spacing w:val="1"/>
          <w:sz w:val="24"/>
          <w:szCs w:val="24"/>
        </w:rPr>
        <w:t>_</w:t>
      </w:r>
      <w:r>
        <w:rPr>
          <w:sz w:val="24"/>
          <w:szCs w:val="24"/>
        </w:rPr>
        <w:t>inserts.sql</w:t>
      </w:r>
      <w:proofErr w:type="spellEnd"/>
      <w:r>
        <w:rPr>
          <w:sz w:val="24"/>
          <w:szCs w:val="24"/>
        </w:rPr>
        <w:t xml:space="preserve"> in the same folder that you spool your output to. You have just built a script to INSERT data into the </w:t>
      </w:r>
      <w:proofErr w:type="spellStart"/>
      <w:r>
        <w:rPr>
          <w:sz w:val="24"/>
          <w:szCs w:val="24"/>
        </w:rPr>
        <w:t>cost</w:t>
      </w:r>
      <w:r>
        <w:rPr>
          <w:spacing w:val="1"/>
          <w:sz w:val="24"/>
          <w:szCs w:val="24"/>
        </w:rPr>
        <w:t>_</w:t>
      </w:r>
      <w:r>
        <w:rPr>
          <w:sz w:val="24"/>
          <w:szCs w:val="24"/>
        </w:rPr>
        <w:t>table</w:t>
      </w:r>
      <w:proofErr w:type="spellEnd"/>
      <w:r>
        <w:rPr>
          <w:sz w:val="24"/>
          <w:szCs w:val="24"/>
        </w:rPr>
        <w:t>.</w:t>
      </w:r>
    </w:p>
    <w:p w14:paraId="428B0D7C" w14:textId="77777777" w:rsidR="00B2474A" w:rsidRDefault="00B2474A">
      <w:pPr>
        <w:spacing w:before="7" w:line="100" w:lineRule="exact"/>
        <w:rPr>
          <w:sz w:val="11"/>
          <w:szCs w:val="11"/>
        </w:rPr>
      </w:pPr>
    </w:p>
    <w:p w14:paraId="6B911A52" w14:textId="77777777" w:rsidR="00B2474A" w:rsidRDefault="00B2474A">
      <w:pPr>
        <w:spacing w:line="200" w:lineRule="exact"/>
      </w:pPr>
    </w:p>
    <w:p w14:paraId="38ABB88C" w14:textId="77777777" w:rsidR="00B2474A" w:rsidRDefault="00BB371B">
      <w:pPr>
        <w:ind w:left="470"/>
        <w:rPr>
          <w:sz w:val="24"/>
          <w:szCs w:val="24"/>
        </w:rPr>
      </w:pPr>
      <w:r>
        <w:rPr>
          <w:sz w:val="24"/>
          <w:szCs w:val="24"/>
        </w:rPr>
        <w:t>14</w:t>
      </w:r>
      <w:r w:rsidR="00E1153D">
        <w:rPr>
          <w:sz w:val="24"/>
          <w:szCs w:val="24"/>
        </w:rPr>
        <w:t xml:space="preserve">. Execute the </w:t>
      </w:r>
      <w:proofErr w:type="spellStart"/>
      <w:r w:rsidR="00E1153D">
        <w:rPr>
          <w:sz w:val="24"/>
          <w:szCs w:val="24"/>
        </w:rPr>
        <w:t>cost</w:t>
      </w:r>
      <w:r w:rsidR="00E1153D">
        <w:rPr>
          <w:spacing w:val="1"/>
          <w:sz w:val="24"/>
          <w:szCs w:val="24"/>
        </w:rPr>
        <w:t>_</w:t>
      </w:r>
      <w:r w:rsidR="00E1153D">
        <w:rPr>
          <w:sz w:val="24"/>
          <w:szCs w:val="24"/>
        </w:rPr>
        <w:t>table</w:t>
      </w:r>
      <w:r w:rsidR="00E1153D">
        <w:rPr>
          <w:spacing w:val="1"/>
          <w:sz w:val="24"/>
          <w:szCs w:val="24"/>
        </w:rPr>
        <w:t>_</w:t>
      </w:r>
      <w:r w:rsidR="00E1153D">
        <w:rPr>
          <w:sz w:val="24"/>
          <w:szCs w:val="24"/>
        </w:rPr>
        <w:t>inserts.sql</w:t>
      </w:r>
      <w:proofErr w:type="spellEnd"/>
      <w:r w:rsidR="00E1153D">
        <w:rPr>
          <w:sz w:val="24"/>
          <w:szCs w:val="24"/>
        </w:rPr>
        <w:t xml:space="preserve"> script from SQL. Recall the execute command is</w:t>
      </w:r>
    </w:p>
    <w:p w14:paraId="2ED396F8" w14:textId="77777777" w:rsidR="00B2474A" w:rsidRDefault="00E1153D">
      <w:pPr>
        <w:spacing w:before="2"/>
        <w:ind w:left="830"/>
        <w:rPr>
          <w:sz w:val="24"/>
          <w:szCs w:val="24"/>
        </w:rPr>
      </w:pPr>
      <w:r>
        <w:rPr>
          <w:sz w:val="24"/>
          <w:szCs w:val="24"/>
        </w:rPr>
        <w:t xml:space="preserve">SOURCE, and make </w:t>
      </w:r>
      <w:proofErr w:type="gramStart"/>
      <w:r>
        <w:rPr>
          <w:sz w:val="24"/>
          <w:szCs w:val="24"/>
        </w:rPr>
        <w:t>to</w:t>
      </w:r>
      <w:proofErr w:type="gramEnd"/>
      <w:r>
        <w:rPr>
          <w:sz w:val="24"/>
          <w:szCs w:val="24"/>
        </w:rPr>
        <w:t xml:space="preserve"> sure to specify the correct path the script’s folder.</w:t>
      </w:r>
    </w:p>
    <w:p w14:paraId="06538635" w14:textId="77777777" w:rsidR="00B2474A" w:rsidRDefault="00B2474A">
      <w:pPr>
        <w:spacing w:before="9" w:line="100" w:lineRule="exact"/>
        <w:rPr>
          <w:sz w:val="11"/>
          <w:szCs w:val="11"/>
        </w:rPr>
      </w:pPr>
    </w:p>
    <w:p w14:paraId="4D505820" w14:textId="77777777" w:rsidR="00B2474A" w:rsidRDefault="00B2474A">
      <w:pPr>
        <w:spacing w:line="200" w:lineRule="exact"/>
      </w:pPr>
    </w:p>
    <w:p w14:paraId="1E51984C" w14:textId="77777777" w:rsidR="00B2474A" w:rsidRDefault="00BB371B">
      <w:pPr>
        <w:ind w:left="470"/>
        <w:rPr>
          <w:sz w:val="24"/>
          <w:szCs w:val="24"/>
        </w:rPr>
      </w:pPr>
      <w:r>
        <w:rPr>
          <w:sz w:val="24"/>
          <w:szCs w:val="24"/>
        </w:rPr>
        <w:t>15</w:t>
      </w:r>
      <w:r w:rsidR="00E1153D">
        <w:rPr>
          <w:sz w:val="24"/>
          <w:szCs w:val="24"/>
        </w:rPr>
        <w:t xml:space="preserve">. Issue a SAVEPOINT command. Name the </w:t>
      </w:r>
      <w:proofErr w:type="spellStart"/>
      <w:r w:rsidR="00E1153D">
        <w:rPr>
          <w:sz w:val="24"/>
          <w:szCs w:val="24"/>
        </w:rPr>
        <w:t>savepoint</w:t>
      </w:r>
      <w:proofErr w:type="spellEnd"/>
      <w:r w:rsidR="00E1153D">
        <w:rPr>
          <w:sz w:val="24"/>
          <w:szCs w:val="24"/>
        </w:rPr>
        <w:t xml:space="preserve"> “</w:t>
      </w:r>
      <w:proofErr w:type="spellStart"/>
      <w:r w:rsidR="00E1153D">
        <w:rPr>
          <w:sz w:val="24"/>
          <w:szCs w:val="24"/>
        </w:rPr>
        <w:t>costs</w:t>
      </w:r>
      <w:r w:rsidR="00E1153D">
        <w:rPr>
          <w:spacing w:val="1"/>
          <w:sz w:val="24"/>
          <w:szCs w:val="24"/>
        </w:rPr>
        <w:t>_</w:t>
      </w:r>
      <w:r w:rsidR="00E1153D">
        <w:rPr>
          <w:sz w:val="24"/>
          <w:szCs w:val="24"/>
        </w:rPr>
        <w:t>ok</w:t>
      </w:r>
      <w:proofErr w:type="spellEnd"/>
      <w:r w:rsidR="00E1153D">
        <w:rPr>
          <w:sz w:val="24"/>
          <w:szCs w:val="24"/>
        </w:rPr>
        <w:t>”</w:t>
      </w:r>
      <w:proofErr w:type="gramStart"/>
      <w:r w:rsidR="00E1153D">
        <w:rPr>
          <w:sz w:val="24"/>
          <w:szCs w:val="24"/>
        </w:rPr>
        <w:t>;</w:t>
      </w:r>
      <w:proofErr w:type="gramEnd"/>
    </w:p>
    <w:p w14:paraId="3B4C58D4" w14:textId="77777777" w:rsidR="00B2474A" w:rsidRDefault="00B2474A">
      <w:pPr>
        <w:spacing w:before="9" w:line="100" w:lineRule="exact"/>
        <w:rPr>
          <w:sz w:val="11"/>
          <w:szCs w:val="11"/>
        </w:rPr>
      </w:pPr>
    </w:p>
    <w:p w14:paraId="7AF87FD9" w14:textId="77777777" w:rsidR="00B2474A" w:rsidRDefault="00B2474A">
      <w:pPr>
        <w:spacing w:line="200" w:lineRule="exact"/>
      </w:pPr>
    </w:p>
    <w:p w14:paraId="2A4DA8EF" w14:textId="77777777" w:rsidR="00B2474A" w:rsidRDefault="00BB371B">
      <w:pPr>
        <w:ind w:left="830" w:right="1542" w:hanging="360"/>
        <w:rPr>
          <w:sz w:val="24"/>
          <w:szCs w:val="24"/>
        </w:rPr>
      </w:pPr>
      <w:r>
        <w:rPr>
          <w:sz w:val="24"/>
          <w:szCs w:val="24"/>
        </w:rPr>
        <w:t>16</w:t>
      </w:r>
      <w:r w:rsidR="00E1153D">
        <w:rPr>
          <w:sz w:val="24"/>
          <w:szCs w:val="24"/>
        </w:rPr>
        <w:t xml:space="preserve">. Write statements to make the following UPDATEs to </w:t>
      </w:r>
      <w:proofErr w:type="spellStart"/>
      <w:r w:rsidR="00E1153D">
        <w:rPr>
          <w:sz w:val="24"/>
          <w:szCs w:val="24"/>
        </w:rPr>
        <w:t>cost</w:t>
      </w:r>
      <w:r w:rsidR="00E1153D">
        <w:rPr>
          <w:spacing w:val="1"/>
          <w:sz w:val="24"/>
          <w:szCs w:val="24"/>
        </w:rPr>
        <w:t>_</w:t>
      </w:r>
      <w:r w:rsidR="00E1153D">
        <w:rPr>
          <w:sz w:val="24"/>
          <w:szCs w:val="24"/>
        </w:rPr>
        <w:t>table</w:t>
      </w:r>
      <w:proofErr w:type="spellEnd"/>
      <w:r w:rsidR="00E1153D">
        <w:rPr>
          <w:sz w:val="24"/>
          <w:szCs w:val="24"/>
        </w:rPr>
        <w:t xml:space="preserve"> (be careful with WHERE):</w:t>
      </w:r>
    </w:p>
    <w:p w14:paraId="0056B178" w14:textId="77777777" w:rsidR="00B2474A" w:rsidRDefault="00B2474A">
      <w:pPr>
        <w:spacing w:before="2" w:line="120" w:lineRule="exact"/>
        <w:rPr>
          <w:sz w:val="12"/>
          <w:szCs w:val="12"/>
        </w:rPr>
      </w:pPr>
    </w:p>
    <w:p w14:paraId="18E2F780" w14:textId="77777777" w:rsidR="00B2474A" w:rsidRDefault="00B2474A">
      <w:pPr>
        <w:spacing w:line="200" w:lineRule="exact"/>
      </w:pPr>
    </w:p>
    <w:p w14:paraId="563DB81A" w14:textId="77777777" w:rsidR="00B2474A" w:rsidRDefault="00BB371B">
      <w:pPr>
        <w:spacing w:line="517" w:lineRule="auto"/>
        <w:ind w:left="920" w:right="3610"/>
        <w:rPr>
          <w:sz w:val="24"/>
          <w:szCs w:val="24"/>
        </w:rPr>
        <w:sectPr w:rsidR="00B2474A">
          <w:pgSz w:w="12240" w:h="15840"/>
          <w:pgMar w:top="1360" w:right="1220" w:bottom="280" w:left="1340" w:header="720" w:footer="720" w:gutter="0"/>
          <w:cols w:space="720"/>
        </w:sectPr>
      </w:pPr>
      <w:r>
        <w:rPr>
          <w:sz w:val="24"/>
          <w:szCs w:val="24"/>
        </w:rPr>
        <w:t>(a</w:t>
      </w:r>
      <w:r w:rsidR="00E1153D">
        <w:rPr>
          <w:sz w:val="24"/>
          <w:szCs w:val="24"/>
        </w:rPr>
        <w:t>)</w:t>
      </w:r>
      <w:r w:rsidR="00E1153D">
        <w:rPr>
          <w:spacing w:val="20"/>
          <w:sz w:val="24"/>
          <w:szCs w:val="24"/>
        </w:rPr>
        <w:t xml:space="preserve"> </w:t>
      </w:r>
      <w:r w:rsidR="00E1153D">
        <w:rPr>
          <w:sz w:val="24"/>
          <w:szCs w:val="24"/>
        </w:rPr>
        <w:t xml:space="preserve">Make </w:t>
      </w:r>
      <w:proofErr w:type="spellStart"/>
      <w:r w:rsidR="00E1153D">
        <w:rPr>
          <w:sz w:val="24"/>
          <w:szCs w:val="24"/>
        </w:rPr>
        <w:t>max</w:t>
      </w:r>
      <w:r w:rsidR="00E1153D">
        <w:rPr>
          <w:spacing w:val="1"/>
          <w:sz w:val="24"/>
          <w:szCs w:val="24"/>
        </w:rPr>
        <w:t>_</w:t>
      </w:r>
      <w:r w:rsidR="00E1153D">
        <w:rPr>
          <w:sz w:val="24"/>
          <w:szCs w:val="24"/>
        </w:rPr>
        <w:t>size</w:t>
      </w:r>
      <w:proofErr w:type="spellEnd"/>
      <w:r w:rsidR="00E1153D">
        <w:rPr>
          <w:sz w:val="24"/>
          <w:szCs w:val="24"/>
        </w:rPr>
        <w:t xml:space="preserve"> = </w:t>
      </w:r>
      <w:r>
        <w:rPr>
          <w:sz w:val="24"/>
          <w:szCs w:val="24"/>
        </w:rPr>
        <w:t>50 for US Mail and Box Right. (b</w:t>
      </w:r>
      <w:r w:rsidR="00E1153D">
        <w:rPr>
          <w:sz w:val="24"/>
          <w:szCs w:val="24"/>
        </w:rPr>
        <w:t>)</w:t>
      </w:r>
      <w:r w:rsidR="00E1153D">
        <w:rPr>
          <w:spacing w:val="20"/>
          <w:sz w:val="24"/>
          <w:szCs w:val="24"/>
        </w:rPr>
        <w:t xml:space="preserve"> </w:t>
      </w:r>
      <w:r w:rsidR="00E1153D">
        <w:rPr>
          <w:sz w:val="24"/>
          <w:szCs w:val="24"/>
        </w:rPr>
        <w:t xml:space="preserve">Make </w:t>
      </w:r>
      <w:proofErr w:type="spellStart"/>
      <w:r w:rsidR="00E1153D">
        <w:rPr>
          <w:sz w:val="24"/>
          <w:szCs w:val="24"/>
        </w:rPr>
        <w:t>min</w:t>
      </w:r>
      <w:r w:rsidR="00E1153D">
        <w:rPr>
          <w:spacing w:val="1"/>
          <w:sz w:val="24"/>
          <w:szCs w:val="24"/>
        </w:rPr>
        <w:t>_</w:t>
      </w:r>
      <w:r w:rsidR="00E1153D">
        <w:rPr>
          <w:sz w:val="24"/>
          <w:szCs w:val="24"/>
        </w:rPr>
        <w:t>size</w:t>
      </w:r>
      <w:proofErr w:type="spellEnd"/>
      <w:r w:rsidR="00E1153D">
        <w:rPr>
          <w:sz w:val="24"/>
          <w:szCs w:val="24"/>
        </w:rPr>
        <w:t xml:space="preserve"> = 100 for Fly By Night.</w:t>
      </w:r>
    </w:p>
    <w:p w14:paraId="18CC940C" w14:textId="77777777" w:rsidR="00B2474A" w:rsidRDefault="00BB371B">
      <w:pPr>
        <w:spacing w:before="59"/>
        <w:ind w:left="522" w:right="4253"/>
        <w:jc w:val="center"/>
        <w:rPr>
          <w:sz w:val="24"/>
          <w:szCs w:val="24"/>
        </w:rPr>
      </w:pPr>
      <w:r>
        <w:rPr>
          <w:sz w:val="24"/>
          <w:szCs w:val="24"/>
        </w:rPr>
        <w:lastRenderedPageBreak/>
        <w:t>(c</w:t>
      </w:r>
      <w:r w:rsidR="00E1153D">
        <w:rPr>
          <w:sz w:val="24"/>
          <w:szCs w:val="24"/>
        </w:rPr>
        <w:t>)</w:t>
      </w:r>
      <w:r w:rsidR="00E1153D">
        <w:rPr>
          <w:spacing w:val="20"/>
          <w:sz w:val="24"/>
          <w:szCs w:val="24"/>
        </w:rPr>
        <w:t xml:space="preserve"> </w:t>
      </w:r>
      <w:r w:rsidR="00E1153D">
        <w:rPr>
          <w:sz w:val="24"/>
          <w:szCs w:val="24"/>
        </w:rPr>
        <w:t xml:space="preserve">Make </w:t>
      </w:r>
      <w:proofErr w:type="spellStart"/>
      <w:r w:rsidR="00E1153D">
        <w:rPr>
          <w:sz w:val="24"/>
          <w:szCs w:val="24"/>
        </w:rPr>
        <w:t>cost</w:t>
      </w:r>
      <w:r w:rsidR="00E1153D">
        <w:rPr>
          <w:spacing w:val="1"/>
          <w:sz w:val="24"/>
          <w:szCs w:val="24"/>
        </w:rPr>
        <w:t>_</w:t>
      </w:r>
      <w:r w:rsidR="00E1153D">
        <w:rPr>
          <w:sz w:val="24"/>
          <w:szCs w:val="24"/>
        </w:rPr>
        <w:t>factor</w:t>
      </w:r>
      <w:proofErr w:type="spellEnd"/>
      <w:r w:rsidR="00E1153D">
        <w:rPr>
          <w:sz w:val="24"/>
          <w:szCs w:val="24"/>
        </w:rPr>
        <w:t xml:space="preserve"> = 300 for Ship Aid.</w:t>
      </w:r>
    </w:p>
    <w:p w14:paraId="7B584ACD" w14:textId="77777777" w:rsidR="00B2474A" w:rsidRDefault="00B2474A">
      <w:pPr>
        <w:spacing w:before="9" w:line="100" w:lineRule="exact"/>
        <w:rPr>
          <w:sz w:val="11"/>
          <w:szCs w:val="11"/>
        </w:rPr>
      </w:pPr>
    </w:p>
    <w:p w14:paraId="053A8E64" w14:textId="77777777" w:rsidR="00B2474A" w:rsidRDefault="00B2474A">
      <w:pPr>
        <w:spacing w:line="200" w:lineRule="exact"/>
      </w:pPr>
    </w:p>
    <w:p w14:paraId="327545CE" w14:textId="77777777" w:rsidR="00B2474A" w:rsidRDefault="00BB371B">
      <w:pPr>
        <w:ind w:left="470" w:right="304" w:hanging="360"/>
        <w:rPr>
          <w:sz w:val="24"/>
          <w:szCs w:val="24"/>
        </w:rPr>
      </w:pPr>
      <w:r>
        <w:rPr>
          <w:sz w:val="24"/>
          <w:szCs w:val="24"/>
        </w:rPr>
        <w:t>17</w:t>
      </w:r>
      <w:r w:rsidR="00E1153D">
        <w:rPr>
          <w:sz w:val="24"/>
          <w:szCs w:val="24"/>
        </w:rPr>
        <w:t>. Write a SELECT statement to display the Shipper and each modified field to verify the changes.</w:t>
      </w:r>
      <w:bookmarkStart w:id="0" w:name="_GoBack"/>
      <w:bookmarkEnd w:id="0"/>
    </w:p>
    <w:p w14:paraId="5803C182" w14:textId="77777777" w:rsidR="00B2474A" w:rsidRDefault="00B2474A">
      <w:pPr>
        <w:spacing w:before="2" w:line="120" w:lineRule="exact"/>
        <w:rPr>
          <w:sz w:val="12"/>
          <w:szCs w:val="12"/>
        </w:rPr>
      </w:pPr>
    </w:p>
    <w:p w14:paraId="2323719E" w14:textId="77777777" w:rsidR="00B2474A" w:rsidRDefault="00B2474A">
      <w:pPr>
        <w:spacing w:line="200" w:lineRule="exact"/>
      </w:pPr>
    </w:p>
    <w:p w14:paraId="21CA88A0" w14:textId="77777777" w:rsidR="00B2474A" w:rsidRDefault="00BB371B">
      <w:pPr>
        <w:ind w:left="110"/>
        <w:rPr>
          <w:sz w:val="24"/>
          <w:szCs w:val="24"/>
        </w:rPr>
      </w:pPr>
      <w:r>
        <w:rPr>
          <w:sz w:val="24"/>
          <w:szCs w:val="24"/>
        </w:rPr>
        <w:t>18</w:t>
      </w:r>
      <w:r w:rsidR="00E1153D">
        <w:rPr>
          <w:sz w:val="24"/>
          <w:szCs w:val="24"/>
        </w:rPr>
        <w:t xml:space="preserve">. Rollback the changes made to your </w:t>
      </w:r>
      <w:proofErr w:type="spellStart"/>
      <w:r w:rsidR="00E1153D">
        <w:rPr>
          <w:sz w:val="24"/>
          <w:szCs w:val="24"/>
        </w:rPr>
        <w:t>savepoint</w:t>
      </w:r>
      <w:proofErr w:type="spellEnd"/>
      <w:r w:rsidR="00E1153D">
        <w:rPr>
          <w:sz w:val="24"/>
          <w:szCs w:val="24"/>
        </w:rPr>
        <w:t>.</w:t>
      </w:r>
    </w:p>
    <w:p w14:paraId="71E82DE0" w14:textId="77777777" w:rsidR="00B2474A" w:rsidRDefault="00B2474A">
      <w:pPr>
        <w:spacing w:before="9" w:line="100" w:lineRule="exact"/>
        <w:rPr>
          <w:sz w:val="11"/>
          <w:szCs w:val="11"/>
        </w:rPr>
      </w:pPr>
    </w:p>
    <w:p w14:paraId="7334DCB6" w14:textId="77777777" w:rsidR="00B2474A" w:rsidRDefault="00B2474A">
      <w:pPr>
        <w:spacing w:line="200" w:lineRule="exact"/>
      </w:pPr>
    </w:p>
    <w:p w14:paraId="4E043983" w14:textId="77777777" w:rsidR="00B2474A" w:rsidRDefault="00BB371B">
      <w:pPr>
        <w:ind w:left="110"/>
        <w:rPr>
          <w:sz w:val="24"/>
          <w:szCs w:val="24"/>
        </w:rPr>
      </w:pPr>
      <w:r>
        <w:rPr>
          <w:sz w:val="24"/>
          <w:szCs w:val="24"/>
        </w:rPr>
        <w:t>19</w:t>
      </w:r>
      <w:r w:rsidR="00E1153D">
        <w:rPr>
          <w:sz w:val="24"/>
          <w:szCs w:val="24"/>
        </w:rPr>
        <w:t>. Commit the changes from this transaction.</w:t>
      </w:r>
    </w:p>
    <w:p w14:paraId="131F3920" w14:textId="77777777" w:rsidR="00B2474A" w:rsidRDefault="00B2474A">
      <w:pPr>
        <w:spacing w:before="9" w:line="100" w:lineRule="exact"/>
        <w:rPr>
          <w:sz w:val="11"/>
          <w:szCs w:val="11"/>
        </w:rPr>
      </w:pPr>
    </w:p>
    <w:p w14:paraId="2FDF2EA2" w14:textId="77777777" w:rsidR="00B2474A" w:rsidRDefault="00B2474A">
      <w:pPr>
        <w:spacing w:line="200" w:lineRule="exact"/>
      </w:pPr>
    </w:p>
    <w:p w14:paraId="200CC48F" w14:textId="77777777" w:rsidR="00B2474A" w:rsidRDefault="00BB371B">
      <w:pPr>
        <w:ind w:left="470" w:right="2150" w:hanging="360"/>
        <w:rPr>
          <w:sz w:val="24"/>
          <w:szCs w:val="24"/>
        </w:rPr>
      </w:pPr>
      <w:r>
        <w:rPr>
          <w:sz w:val="24"/>
          <w:szCs w:val="24"/>
        </w:rPr>
        <w:t>20</w:t>
      </w:r>
      <w:r w:rsidR="00E1153D">
        <w:rPr>
          <w:sz w:val="24"/>
          <w:szCs w:val="24"/>
        </w:rPr>
        <w:t xml:space="preserve">. Write DELETE statements to remove the records </w:t>
      </w:r>
      <w:proofErr w:type="spellStart"/>
      <w:r w:rsidR="00E1153D">
        <w:rPr>
          <w:sz w:val="24"/>
          <w:szCs w:val="24"/>
        </w:rPr>
        <w:t>INSERTed</w:t>
      </w:r>
      <w:proofErr w:type="spellEnd"/>
      <w:r w:rsidR="00E1153D">
        <w:rPr>
          <w:sz w:val="24"/>
          <w:szCs w:val="24"/>
        </w:rPr>
        <w:t xml:space="preserve"> by your </w:t>
      </w:r>
      <w:proofErr w:type="spellStart"/>
      <w:r w:rsidR="00E1153D">
        <w:rPr>
          <w:sz w:val="24"/>
          <w:szCs w:val="24"/>
        </w:rPr>
        <w:t>cost</w:t>
      </w:r>
      <w:r w:rsidR="00E1153D">
        <w:rPr>
          <w:spacing w:val="1"/>
          <w:sz w:val="24"/>
          <w:szCs w:val="24"/>
        </w:rPr>
        <w:t>_</w:t>
      </w:r>
      <w:r w:rsidR="00E1153D">
        <w:rPr>
          <w:sz w:val="24"/>
          <w:szCs w:val="24"/>
        </w:rPr>
        <w:t>table</w:t>
      </w:r>
      <w:r w:rsidR="00E1153D">
        <w:rPr>
          <w:spacing w:val="1"/>
          <w:sz w:val="24"/>
          <w:szCs w:val="24"/>
        </w:rPr>
        <w:t>_</w:t>
      </w:r>
      <w:r w:rsidR="00E1153D">
        <w:rPr>
          <w:sz w:val="24"/>
          <w:szCs w:val="24"/>
        </w:rPr>
        <w:t>inserts.sql</w:t>
      </w:r>
      <w:proofErr w:type="spellEnd"/>
      <w:r w:rsidR="00E1153D">
        <w:rPr>
          <w:sz w:val="24"/>
          <w:szCs w:val="24"/>
        </w:rPr>
        <w:t xml:space="preserve"> script.</w:t>
      </w:r>
    </w:p>
    <w:p w14:paraId="24DD7545" w14:textId="77777777" w:rsidR="00B2474A" w:rsidRDefault="00B2474A">
      <w:pPr>
        <w:spacing w:before="2" w:line="120" w:lineRule="exact"/>
        <w:rPr>
          <w:sz w:val="12"/>
          <w:szCs w:val="12"/>
        </w:rPr>
      </w:pPr>
    </w:p>
    <w:p w14:paraId="5EE8B14E" w14:textId="77777777" w:rsidR="00B2474A" w:rsidRDefault="00B2474A">
      <w:pPr>
        <w:spacing w:line="200" w:lineRule="exact"/>
      </w:pPr>
    </w:p>
    <w:p w14:paraId="1FE6E3FD" w14:textId="77777777" w:rsidR="00B2474A" w:rsidRDefault="00BB371B">
      <w:pPr>
        <w:ind w:left="470" w:right="229" w:hanging="360"/>
        <w:rPr>
          <w:sz w:val="24"/>
          <w:szCs w:val="24"/>
        </w:rPr>
      </w:pPr>
      <w:r>
        <w:rPr>
          <w:sz w:val="24"/>
          <w:szCs w:val="24"/>
        </w:rPr>
        <w:t>21</w:t>
      </w:r>
      <w:r w:rsidR="00E1153D">
        <w:rPr>
          <w:sz w:val="24"/>
          <w:szCs w:val="24"/>
        </w:rPr>
        <w:t xml:space="preserve">. </w:t>
      </w:r>
      <w:proofErr w:type="spellStart"/>
      <w:r w:rsidR="00E1153D">
        <w:rPr>
          <w:sz w:val="24"/>
          <w:szCs w:val="24"/>
        </w:rPr>
        <w:t>Cost</w:t>
      </w:r>
      <w:r w:rsidR="00E1153D">
        <w:rPr>
          <w:spacing w:val="1"/>
          <w:sz w:val="24"/>
          <w:szCs w:val="24"/>
        </w:rPr>
        <w:t>_</w:t>
      </w:r>
      <w:r w:rsidR="00E1153D">
        <w:rPr>
          <w:sz w:val="24"/>
          <w:szCs w:val="24"/>
        </w:rPr>
        <w:t>table</w:t>
      </w:r>
      <w:proofErr w:type="spellEnd"/>
      <w:r w:rsidR="00E1153D">
        <w:rPr>
          <w:sz w:val="24"/>
          <w:szCs w:val="24"/>
        </w:rPr>
        <w:t xml:space="preserve"> should now be back to its original condition! Write a SELECT statement to verify that the new Shippers added by running </w:t>
      </w:r>
      <w:proofErr w:type="spellStart"/>
      <w:r w:rsidR="00E1153D">
        <w:rPr>
          <w:sz w:val="24"/>
          <w:szCs w:val="24"/>
        </w:rPr>
        <w:t>cost</w:t>
      </w:r>
      <w:r w:rsidR="00E1153D">
        <w:rPr>
          <w:spacing w:val="1"/>
          <w:sz w:val="24"/>
          <w:szCs w:val="24"/>
        </w:rPr>
        <w:t>_</w:t>
      </w:r>
      <w:r w:rsidR="00E1153D">
        <w:rPr>
          <w:sz w:val="24"/>
          <w:szCs w:val="24"/>
        </w:rPr>
        <w:t>table</w:t>
      </w:r>
      <w:r w:rsidR="00E1153D">
        <w:rPr>
          <w:spacing w:val="1"/>
          <w:sz w:val="24"/>
          <w:szCs w:val="24"/>
        </w:rPr>
        <w:t>_</w:t>
      </w:r>
      <w:r w:rsidR="00E1153D">
        <w:rPr>
          <w:sz w:val="24"/>
          <w:szCs w:val="24"/>
        </w:rPr>
        <w:t>inserts.sql</w:t>
      </w:r>
      <w:proofErr w:type="spellEnd"/>
      <w:r w:rsidR="00E1153D">
        <w:rPr>
          <w:sz w:val="24"/>
          <w:szCs w:val="24"/>
        </w:rPr>
        <w:t xml:space="preserve"> have been removed.</w:t>
      </w:r>
    </w:p>
    <w:sectPr w:rsidR="00B2474A">
      <w:pgSz w:w="12240" w:h="15840"/>
      <w:pgMar w:top="13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7735A"/>
    <w:multiLevelType w:val="multilevel"/>
    <w:tmpl w:val="4A9468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2474A"/>
    <w:rsid w:val="006356E1"/>
    <w:rsid w:val="00B2474A"/>
    <w:rsid w:val="00BB371B"/>
    <w:rsid w:val="00E11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1785</Words>
  <Characters>10180</Characters>
  <Application>Microsoft Macintosh Word</Application>
  <DocSecurity>0</DocSecurity>
  <Lines>84</Lines>
  <Paragraphs>23</Paragraphs>
  <ScaleCrop>false</ScaleCrop>
  <Company/>
  <LinksUpToDate>false</LinksUpToDate>
  <CharactersWithSpaces>11942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Mitchell</cp:lastModifiedBy>
  <cp:revision>3</cp:revision>
  <dcterms:created xsi:type="dcterms:W3CDTF">2016-11-15T22:09:00Z</dcterms:created>
  <dcterms:modified xsi:type="dcterms:W3CDTF">2016-11-15T23:10:00Z</dcterms:modified>
</cp:coreProperties>
</file>